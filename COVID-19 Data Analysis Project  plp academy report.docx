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509" w:rsidRDefault="001B7B5A" w:rsidP="00684509">
      <w:pPr>
        <w:spacing w:line="200" w:lineRule="exact"/>
      </w:pPr>
      <w:r>
        <w:pict>
          <v:group id="_x0000_s1062" style="position:absolute;margin-left:71.8pt;margin-top:269.6pt;width:468.4pt;height:47.1pt;z-index:-1353;mso-position-horizontal-relative:page;mso-position-vertical-relative:page" coordorigin="1436,5392" coordsize="9368,942">
            <v:shape id="_x0000_s1064" style="position:absolute;left:1440;top:5396;width:9360;height:934" coordorigin="1440,5396" coordsize="9360,934" path="m1440,6290r4,18l1459,6324r21,6l10760,6330r18,-4l10794,6311r6,-21l10800,5436r-4,-18l10782,5402r-22,-6l1480,5396r-18,4l1446,5414r-6,22l1440,6290xe" fillcolor="#cfcfcf" stroked="f">
              <v:path arrowok="t"/>
            </v:shape>
            <v:shape id="_x0000_s1063" style="position:absolute;left:1460;top:5416;width:9320;height:894" coordorigin="1460,5416" coordsize="9320,894" path="m1460,6290r,11l1469,6310r9302,l10780,6301r,-876l10771,5416r-9302,l1460,5425r,865xe" fillcolor="#f7f7f7" stroked="f">
              <v:path arrowok="t"/>
            </v:shape>
            <w10:wrap anchorx="page" anchory="page"/>
          </v:group>
        </w:pict>
      </w:r>
      <w:r w:rsidR="00684509">
        <w:t>COVID-19 Data Analysis Project</w:t>
      </w:r>
    </w:p>
    <w:p w:rsidR="00684509" w:rsidRDefault="00684509" w:rsidP="00684509">
      <w:pPr>
        <w:spacing w:line="200" w:lineRule="exact"/>
      </w:pPr>
      <w:r>
        <w:t>Analyzing global trends in cases, deaths, and vaccinations</w:t>
      </w:r>
    </w:p>
    <w:p w:rsidR="00684509" w:rsidRDefault="00684509" w:rsidP="00684509">
      <w:pPr>
        <w:spacing w:line="200" w:lineRule="exact"/>
      </w:pPr>
      <w:r>
        <w:t>Author: Owuor Lowell</w:t>
      </w:r>
    </w:p>
    <w:p w:rsidR="00684509" w:rsidRDefault="00684509" w:rsidP="00684509">
      <w:pPr>
        <w:spacing w:line="200" w:lineRule="exact"/>
      </w:pPr>
      <w:r>
        <w:t>Date: 5/16/202</w:t>
      </w:r>
    </w:p>
    <w:p w:rsidR="00684509" w:rsidRDefault="00684509" w:rsidP="00684509">
      <w:pPr>
        <w:spacing w:line="200" w:lineRule="exact"/>
      </w:pPr>
      <w:bookmarkStart w:id="0" w:name="_GoBack"/>
      <w:bookmarkEnd w:id="0"/>
    </w:p>
    <w:p w:rsidR="00684509" w:rsidRDefault="00684509" w:rsidP="00684509">
      <w:pPr>
        <w:spacing w:line="200" w:lineRule="exact"/>
      </w:pPr>
      <w:r>
        <w:t>1. Introduction</w:t>
      </w:r>
    </w:p>
    <w:p w:rsidR="00684509" w:rsidRDefault="00684509" w:rsidP="00684509">
      <w:pPr>
        <w:spacing w:line="200" w:lineRule="exact"/>
      </w:pPr>
      <w:r>
        <w:t>This project analyzes COVID-19 data from Our World in Data to compare trends across countries (Kenya, USA, India). We’ll explore:</w:t>
      </w:r>
    </w:p>
    <w:p w:rsidR="00684509" w:rsidRDefault="00684509" w:rsidP="00684509">
      <w:pPr>
        <w:spacing w:line="200" w:lineRule="exact"/>
      </w:pPr>
    </w:p>
    <w:p w:rsidR="00684509" w:rsidRDefault="00684509" w:rsidP="00684509">
      <w:pPr>
        <w:spacing w:line="200" w:lineRule="exact"/>
      </w:pPr>
      <w:r>
        <w:t>Case and death trends</w:t>
      </w:r>
    </w:p>
    <w:p w:rsidR="00684509" w:rsidRDefault="00684509" w:rsidP="00684509">
      <w:pPr>
        <w:spacing w:line="200" w:lineRule="exact"/>
      </w:pPr>
    </w:p>
    <w:p w:rsidR="00684509" w:rsidRDefault="00684509" w:rsidP="00684509">
      <w:pPr>
        <w:spacing w:line="200" w:lineRule="exact"/>
      </w:pPr>
      <w:r>
        <w:t>Vaccination progress</w:t>
      </w:r>
    </w:p>
    <w:p w:rsidR="00684509" w:rsidRDefault="00684509" w:rsidP="00684509">
      <w:pPr>
        <w:spacing w:line="200" w:lineRule="exact"/>
      </w:pPr>
    </w:p>
    <w:p w:rsidR="002F265B" w:rsidRPr="00684509" w:rsidRDefault="00684509" w:rsidP="00684509">
      <w:pPr>
        <w:spacing w:line="200" w:lineRule="exact"/>
      </w:pPr>
      <w:r>
        <w:t>Key insights</w:t>
      </w:r>
    </w:p>
    <w:p w:rsidR="002F265B" w:rsidRDefault="002F265B">
      <w:pPr>
        <w:spacing w:before="1" w:line="120" w:lineRule="exact"/>
        <w:rPr>
          <w:sz w:val="13"/>
          <w:szCs w:val="13"/>
        </w:rPr>
      </w:pPr>
    </w:p>
    <w:p w:rsidR="002F265B" w:rsidRDefault="002F265B">
      <w:pPr>
        <w:spacing w:line="200" w:lineRule="exact"/>
      </w:pPr>
    </w:p>
    <w:p w:rsidR="002F265B" w:rsidRDefault="002F265B">
      <w:pPr>
        <w:spacing w:line="200" w:lineRule="exact"/>
      </w:pPr>
    </w:p>
    <w:p w:rsidR="002F265B" w:rsidRDefault="002F265B" w:rsidP="00684509">
      <w:pPr>
        <w:spacing w:line="260" w:lineRule="exact"/>
        <w:ind w:left="4696" w:right="3756"/>
        <w:rPr>
          <w:sz w:val="24"/>
          <w:szCs w:val="24"/>
        </w:rPr>
      </w:pPr>
    </w:p>
    <w:p w:rsidR="002F265B" w:rsidRDefault="002F265B">
      <w:pPr>
        <w:spacing w:line="200" w:lineRule="exact"/>
      </w:pPr>
    </w:p>
    <w:p w:rsidR="002F265B" w:rsidRDefault="002F265B">
      <w:pPr>
        <w:spacing w:before="9" w:line="280" w:lineRule="exact"/>
        <w:rPr>
          <w:sz w:val="28"/>
          <w:szCs w:val="28"/>
        </w:rPr>
      </w:pPr>
    </w:p>
    <w:p w:rsidR="002F265B" w:rsidRDefault="002F265B" w:rsidP="00684509">
      <w:pPr>
        <w:spacing w:line="240" w:lineRule="exact"/>
        <w:ind w:left="222"/>
        <w:rPr>
          <w:sz w:val="28"/>
          <w:szCs w:val="28"/>
        </w:rPr>
      </w:pPr>
    </w:p>
    <w:p w:rsidR="002F265B" w:rsidRDefault="001B7B5A">
      <w:pPr>
        <w:spacing w:line="280" w:lineRule="exact"/>
        <w:ind w:left="108"/>
        <w:rPr>
          <w:rFonts w:ascii="Consolas" w:eastAsia="Consolas" w:hAnsi="Consolas" w:cs="Consolas"/>
          <w:sz w:val="22"/>
          <w:szCs w:val="22"/>
        </w:rPr>
      </w:pPr>
      <w:r>
        <w:rPr>
          <w:rFonts w:ascii="MS Gothic" w:eastAsia="MS Gothic" w:hAnsi="MS Gothic" w:cs="MS Gothic"/>
          <w:color w:val="2F3E9F"/>
          <w:sz w:val="22"/>
          <w:szCs w:val="22"/>
        </w:rPr>
        <w:t>[12]:</w:t>
      </w:r>
      <w:r>
        <w:rPr>
          <w:rFonts w:ascii="MS Gothic" w:eastAsia="MS Gothic" w:hAnsi="MS Gothic" w:cs="MS Gothic"/>
          <w:color w:val="2F3E9F"/>
          <w:spacing w:val="51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color w:val="007F00"/>
          <w:w w:val="94"/>
          <w:sz w:val="22"/>
          <w:szCs w:val="22"/>
        </w:rPr>
        <w:t>import</w:t>
      </w:r>
      <w:r>
        <w:rPr>
          <w:rFonts w:ascii="Consolas" w:eastAsia="Consolas" w:hAnsi="Consolas" w:cs="Consolas"/>
          <w:b/>
          <w:color w:val="007F00"/>
          <w:spacing w:val="1"/>
          <w:w w:val="94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color w:val="0000FF"/>
          <w:w w:val="94"/>
          <w:sz w:val="22"/>
          <w:szCs w:val="22"/>
        </w:rPr>
        <w:t>pandas</w:t>
      </w:r>
      <w:r>
        <w:rPr>
          <w:rFonts w:ascii="Consolas" w:eastAsia="Consolas" w:hAnsi="Consolas" w:cs="Consolas"/>
          <w:b/>
          <w:color w:val="0000FF"/>
          <w:spacing w:val="1"/>
          <w:w w:val="94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color w:val="007F00"/>
          <w:sz w:val="22"/>
          <w:szCs w:val="22"/>
        </w:rPr>
        <w:t>as</w:t>
      </w:r>
      <w:r>
        <w:rPr>
          <w:rFonts w:ascii="Consolas" w:eastAsia="Consolas" w:hAnsi="Consolas" w:cs="Consolas"/>
          <w:b/>
          <w:color w:val="007F00"/>
          <w:spacing w:val="-20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color w:val="0000FF"/>
          <w:sz w:val="22"/>
          <w:szCs w:val="22"/>
        </w:rPr>
        <w:t>pd</w:t>
      </w:r>
    </w:p>
    <w:p w:rsidR="002F265B" w:rsidRDefault="001B7B5A">
      <w:pPr>
        <w:spacing w:line="240" w:lineRule="exact"/>
        <w:ind w:left="820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df</w:t>
      </w:r>
      <w:r>
        <w:rPr>
          <w:rFonts w:ascii="MS Gothic" w:eastAsia="MS Gothic" w:hAnsi="MS Gothic" w:cs="MS Gothic"/>
          <w:spacing w:val="1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666666"/>
          <w:position w:val="-2"/>
          <w:sz w:val="22"/>
          <w:szCs w:val="22"/>
        </w:rPr>
        <w:t>=</w:t>
      </w:r>
      <w:r>
        <w:rPr>
          <w:rFonts w:ascii="MS Gothic" w:eastAsia="MS Gothic" w:hAnsi="MS Gothic" w:cs="MS Gothic"/>
          <w:color w:val="666666"/>
          <w:spacing w:val="9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pd</w:t>
      </w:r>
      <w:r>
        <w:rPr>
          <w:rFonts w:ascii="MS Gothic" w:eastAsia="MS Gothic" w:hAnsi="MS Gothic" w:cs="MS Gothic"/>
          <w:color w:val="666666"/>
          <w:w w:val="104"/>
          <w:position w:val="-2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read_csv(</w:t>
      </w:r>
      <w:r>
        <w:rPr>
          <w:rFonts w:ascii="MS Gothic" w:eastAsia="MS Gothic" w:hAnsi="MS Gothic" w:cs="MS Gothic"/>
          <w:color w:val="BA2121"/>
          <w:w w:val="104"/>
          <w:position w:val="-2"/>
          <w:sz w:val="22"/>
          <w:szCs w:val="22"/>
        </w:rPr>
        <w:t>'owid-covid-data.csv'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)</w:t>
      </w:r>
    </w:p>
    <w:p w:rsidR="002F265B" w:rsidRDefault="002F265B">
      <w:pPr>
        <w:spacing w:before="10" w:line="280" w:lineRule="exact"/>
        <w:rPr>
          <w:sz w:val="28"/>
          <w:szCs w:val="28"/>
        </w:rPr>
      </w:pPr>
    </w:p>
    <w:p w:rsidR="002F265B" w:rsidRDefault="001B7B5A">
      <w:pPr>
        <w:spacing w:before="10" w:line="260" w:lineRule="exact"/>
        <w:ind w:left="820" w:right="3536" w:hanging="712"/>
        <w:rPr>
          <w:rFonts w:ascii="Consolas" w:eastAsia="Consolas" w:hAnsi="Consolas" w:cs="Consolas"/>
          <w:sz w:val="22"/>
          <w:szCs w:val="22"/>
        </w:rPr>
      </w:pPr>
      <w:r>
        <w:rPr>
          <w:rFonts w:ascii="MS Gothic" w:eastAsia="MS Gothic" w:hAnsi="MS Gothic" w:cs="MS Gothic"/>
          <w:color w:val="2F3E9F"/>
          <w:sz w:val="22"/>
          <w:szCs w:val="22"/>
        </w:rPr>
        <w:t>[10]:</w:t>
      </w:r>
      <w:r>
        <w:rPr>
          <w:rFonts w:ascii="MS Gothic" w:eastAsia="MS Gothic" w:hAnsi="MS Gothic" w:cs="MS Gothic"/>
          <w:color w:val="2F3E9F"/>
          <w:spacing w:val="51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7F00"/>
          <w:sz w:val="22"/>
          <w:szCs w:val="22"/>
        </w:rPr>
        <w:t>print</w:t>
      </w:r>
      <w:r>
        <w:rPr>
          <w:rFonts w:ascii="MS Gothic" w:eastAsia="MS Gothic" w:hAnsi="MS Gothic" w:cs="MS Gothic"/>
          <w:color w:val="000000"/>
          <w:sz w:val="22"/>
          <w:szCs w:val="22"/>
        </w:rPr>
        <w:t>(df</w:t>
      </w:r>
      <w:r>
        <w:rPr>
          <w:rFonts w:ascii="MS Gothic" w:eastAsia="MS Gothic" w:hAnsi="MS Gothic" w:cs="MS Gothic"/>
          <w:color w:val="666666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sz w:val="22"/>
          <w:szCs w:val="22"/>
        </w:rPr>
        <w:t xml:space="preserve">columns) </w:t>
      </w:r>
      <w:r>
        <w:rPr>
          <w:rFonts w:ascii="MS Gothic" w:eastAsia="MS Gothic" w:hAnsi="MS Gothic" w:cs="MS Gothic"/>
          <w:color w:val="000000"/>
          <w:spacing w:val="84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#</w:t>
      </w:r>
      <w:r>
        <w:rPr>
          <w:rFonts w:ascii="Consolas" w:eastAsia="Consolas" w:hAnsi="Consolas" w:cs="Consolas"/>
          <w:i/>
          <w:color w:val="3D7A7A"/>
          <w:spacing w:val="-13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Shows</w:t>
      </w:r>
      <w:r>
        <w:rPr>
          <w:rFonts w:ascii="Consolas" w:eastAsia="Consolas" w:hAnsi="Consolas" w:cs="Consolas"/>
          <w:i/>
          <w:color w:val="3D7A7A"/>
          <w:spacing w:val="-42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all</w:t>
      </w:r>
      <w:r>
        <w:rPr>
          <w:rFonts w:ascii="Consolas" w:eastAsia="Consolas" w:hAnsi="Consolas" w:cs="Consolas"/>
          <w:i/>
          <w:color w:val="3D7A7A"/>
          <w:spacing w:val="-28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w w:val="94"/>
          <w:sz w:val="22"/>
          <w:szCs w:val="22"/>
        </w:rPr>
        <w:t>column</w:t>
      </w:r>
      <w:r>
        <w:rPr>
          <w:rFonts w:ascii="Consolas" w:eastAsia="Consolas" w:hAnsi="Consolas" w:cs="Consolas"/>
          <w:i/>
          <w:color w:val="3D7A7A"/>
          <w:spacing w:val="1"/>
          <w:w w:val="94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 xml:space="preserve">names </w:t>
      </w:r>
      <w:r>
        <w:rPr>
          <w:rFonts w:ascii="MS Gothic" w:eastAsia="MS Gothic" w:hAnsi="MS Gothic" w:cs="MS Gothic"/>
          <w:color w:val="007F00"/>
          <w:sz w:val="22"/>
          <w:szCs w:val="22"/>
        </w:rPr>
        <w:t>print</w:t>
      </w:r>
      <w:r>
        <w:rPr>
          <w:rFonts w:ascii="MS Gothic" w:eastAsia="MS Gothic" w:hAnsi="MS Gothic" w:cs="MS Gothic"/>
          <w:color w:val="000000"/>
          <w:sz w:val="22"/>
          <w:szCs w:val="22"/>
        </w:rPr>
        <w:t>(df</w:t>
      </w:r>
      <w:r>
        <w:rPr>
          <w:rFonts w:ascii="MS Gothic" w:eastAsia="MS Gothic" w:hAnsi="MS Gothic" w:cs="MS Gothic"/>
          <w:color w:val="666666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sz w:val="22"/>
          <w:szCs w:val="22"/>
        </w:rPr>
        <w:t xml:space="preserve">head())  </w:t>
      </w:r>
      <w:r>
        <w:rPr>
          <w:rFonts w:ascii="MS Gothic" w:eastAsia="MS Gothic" w:hAnsi="MS Gothic" w:cs="MS Gothic"/>
          <w:color w:val="000000"/>
          <w:spacing w:val="84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#</w:t>
      </w:r>
      <w:r>
        <w:rPr>
          <w:rFonts w:ascii="Consolas" w:eastAsia="Consolas" w:hAnsi="Consolas" w:cs="Consolas"/>
          <w:i/>
          <w:color w:val="3D7A7A"/>
          <w:spacing w:val="-13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Shows</w:t>
      </w:r>
      <w:r>
        <w:rPr>
          <w:rFonts w:ascii="Consolas" w:eastAsia="Consolas" w:hAnsi="Consolas" w:cs="Consolas"/>
          <w:i/>
          <w:color w:val="3D7A7A"/>
          <w:spacing w:val="-42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first</w:t>
      </w:r>
      <w:r>
        <w:rPr>
          <w:rFonts w:ascii="Consolas" w:eastAsia="Consolas" w:hAnsi="Consolas" w:cs="Consolas"/>
          <w:i/>
          <w:color w:val="3D7A7A"/>
          <w:spacing w:val="-42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5</w:t>
      </w:r>
      <w:r>
        <w:rPr>
          <w:rFonts w:ascii="Consolas" w:eastAsia="Consolas" w:hAnsi="Consolas" w:cs="Consolas"/>
          <w:i/>
          <w:color w:val="3D7A7A"/>
          <w:spacing w:val="-13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 xml:space="preserve">rows </w:t>
      </w:r>
      <w:r>
        <w:rPr>
          <w:rFonts w:ascii="MS Gothic" w:eastAsia="MS Gothic" w:hAnsi="MS Gothic" w:cs="MS Gothic"/>
          <w:color w:val="007F00"/>
          <w:sz w:val="22"/>
          <w:szCs w:val="22"/>
        </w:rPr>
        <w:t>print</w:t>
      </w:r>
      <w:r>
        <w:rPr>
          <w:rFonts w:ascii="MS Gothic" w:eastAsia="MS Gothic" w:hAnsi="MS Gothic" w:cs="MS Gothic"/>
          <w:color w:val="000000"/>
          <w:sz w:val="22"/>
          <w:szCs w:val="22"/>
        </w:rPr>
        <w:t>(df</w:t>
      </w:r>
      <w:r>
        <w:rPr>
          <w:rFonts w:ascii="MS Gothic" w:eastAsia="MS Gothic" w:hAnsi="MS Gothic" w:cs="MS Gothic"/>
          <w:color w:val="666666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sz w:val="22"/>
          <w:szCs w:val="22"/>
        </w:rPr>
        <w:t>isnull()</w:t>
      </w:r>
      <w:r>
        <w:rPr>
          <w:rFonts w:ascii="MS Gothic" w:eastAsia="MS Gothic" w:hAnsi="MS Gothic" w:cs="MS Gothic"/>
          <w:color w:val="666666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sz w:val="22"/>
          <w:szCs w:val="22"/>
        </w:rPr>
        <w:t xml:space="preserve">sum())  </w:t>
      </w:r>
      <w:r>
        <w:rPr>
          <w:rFonts w:ascii="MS Gothic" w:eastAsia="MS Gothic" w:hAnsi="MS Gothic" w:cs="MS Gothic"/>
          <w:color w:val="000000"/>
          <w:spacing w:val="5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#</w:t>
      </w:r>
      <w:r>
        <w:rPr>
          <w:rFonts w:ascii="Consolas" w:eastAsia="Consolas" w:hAnsi="Consolas" w:cs="Consolas"/>
          <w:i/>
          <w:color w:val="3D7A7A"/>
          <w:spacing w:val="-13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Shows</w:t>
      </w:r>
      <w:r>
        <w:rPr>
          <w:rFonts w:ascii="Consolas" w:eastAsia="Consolas" w:hAnsi="Consolas" w:cs="Consolas"/>
          <w:i/>
          <w:color w:val="3D7A7A"/>
          <w:spacing w:val="-42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w w:val="94"/>
          <w:sz w:val="22"/>
          <w:szCs w:val="22"/>
        </w:rPr>
        <w:t>missing</w:t>
      </w:r>
      <w:r>
        <w:rPr>
          <w:rFonts w:ascii="Consolas" w:eastAsia="Consolas" w:hAnsi="Consolas" w:cs="Consolas"/>
          <w:i/>
          <w:color w:val="3D7A7A"/>
          <w:spacing w:val="1"/>
          <w:w w:val="94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values</w:t>
      </w:r>
    </w:p>
    <w:p w:rsidR="002F265B" w:rsidRDefault="002F265B">
      <w:pPr>
        <w:spacing w:before="20" w:line="240" w:lineRule="exact"/>
        <w:rPr>
          <w:sz w:val="24"/>
          <w:szCs w:val="24"/>
        </w:rPr>
      </w:pPr>
    </w:p>
    <w:p w:rsidR="002F265B" w:rsidRDefault="001B7B5A">
      <w:pPr>
        <w:ind w:left="704" w:right="75"/>
        <w:jc w:val="center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sz w:val="22"/>
          <w:szCs w:val="22"/>
        </w:rPr>
        <w:t>Index(['iso_code',</w:t>
      </w:r>
      <w:r>
        <w:rPr>
          <w:rFonts w:ascii="MS Gothic" w:eastAsia="MS Gothic" w:hAnsi="MS Gothic" w:cs="MS Gothic"/>
          <w:spacing w:val="84"/>
          <w:sz w:val="22"/>
          <w:szCs w:val="22"/>
        </w:rPr>
        <w:t xml:space="preserve"> </w:t>
      </w:r>
      <w:r>
        <w:rPr>
          <w:rFonts w:ascii="MS Gothic" w:eastAsia="MS Gothic" w:hAnsi="MS Gothic" w:cs="MS Gothic"/>
          <w:sz w:val="22"/>
          <w:szCs w:val="22"/>
        </w:rPr>
        <w:t>'continent',</w:t>
      </w:r>
      <w:r>
        <w:rPr>
          <w:rFonts w:ascii="MS Gothic" w:eastAsia="MS Gothic" w:hAnsi="MS Gothic" w:cs="MS Gothic"/>
          <w:spacing w:val="58"/>
          <w:sz w:val="22"/>
          <w:szCs w:val="22"/>
        </w:rPr>
        <w:t xml:space="preserve"> </w:t>
      </w:r>
      <w:r>
        <w:rPr>
          <w:rFonts w:ascii="MS Gothic" w:eastAsia="MS Gothic" w:hAnsi="MS Gothic" w:cs="MS Gothic"/>
          <w:sz w:val="22"/>
          <w:szCs w:val="22"/>
        </w:rPr>
        <w:t>'location',</w:t>
      </w:r>
      <w:r>
        <w:rPr>
          <w:rFonts w:ascii="MS Gothic" w:eastAsia="MS Gothic" w:hAnsi="MS Gothic" w:cs="MS Gothic"/>
          <w:spacing w:val="53"/>
          <w:sz w:val="22"/>
          <w:szCs w:val="22"/>
        </w:rPr>
        <w:t xml:space="preserve"> </w:t>
      </w:r>
      <w:r>
        <w:rPr>
          <w:rFonts w:ascii="MS Gothic" w:eastAsia="MS Gothic" w:hAnsi="MS Gothic" w:cs="MS Gothic"/>
          <w:sz w:val="22"/>
          <w:szCs w:val="22"/>
        </w:rPr>
        <w:t>'date',</w:t>
      </w:r>
      <w:r>
        <w:rPr>
          <w:rFonts w:ascii="MS Gothic" w:eastAsia="MS Gothic" w:hAnsi="MS Gothic" w:cs="MS Gothic"/>
          <w:spacing w:val="36"/>
          <w:sz w:val="22"/>
          <w:szCs w:val="22"/>
        </w:rPr>
        <w:t xml:space="preserve"> </w:t>
      </w:r>
      <w:r>
        <w:rPr>
          <w:rFonts w:ascii="MS Gothic" w:eastAsia="MS Gothic" w:hAnsi="MS Gothic" w:cs="MS Gothic"/>
          <w:sz w:val="22"/>
          <w:szCs w:val="22"/>
        </w:rPr>
        <w:t>'total_cases',</w:t>
      </w:r>
      <w:r>
        <w:rPr>
          <w:rFonts w:ascii="MS Gothic" w:eastAsia="MS Gothic" w:hAnsi="MS Gothic" w:cs="MS Gothic"/>
          <w:spacing w:val="67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sz w:val="22"/>
          <w:szCs w:val="22"/>
        </w:rPr>
        <w:t>'new_cases',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'new_cases_smoothed',</w:t>
      </w:r>
      <w:r>
        <w:rPr>
          <w:rFonts w:ascii="MS Gothic" w:eastAsia="MS Gothic" w:hAnsi="MS Gothic" w:cs="MS Gothic"/>
          <w:spacing w:val="97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'total_deaths',</w:t>
      </w:r>
      <w:r>
        <w:rPr>
          <w:rFonts w:ascii="MS Gothic" w:eastAsia="MS Gothic" w:hAnsi="MS Gothic" w:cs="MS Gothic"/>
          <w:spacing w:val="71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'new_deaths',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'new_deaths_smoothed',</w:t>
      </w:r>
      <w:r>
        <w:rPr>
          <w:rFonts w:ascii="MS Gothic" w:eastAsia="MS Gothic" w:hAnsi="MS Gothic" w:cs="MS Gothic"/>
          <w:spacing w:val="102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'total_cases_per_million',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 xml:space="preserve">'new_cases_per_million', </w:t>
      </w:r>
      <w:r>
        <w:rPr>
          <w:rFonts w:ascii="MS Gothic" w:eastAsia="MS Gothic" w:hAnsi="MS Gothic" w:cs="MS Gothic"/>
          <w:spacing w:val="1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'new_cases_smoothed_per_million',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</w:t>
      </w:r>
      <w:r>
        <w:rPr>
          <w:rFonts w:ascii="MS Gothic" w:eastAsia="MS Gothic" w:hAnsi="MS Gothic" w:cs="MS Gothic"/>
          <w:position w:val="-2"/>
          <w:sz w:val="22"/>
          <w:szCs w:val="22"/>
        </w:rPr>
        <w:t xml:space="preserve">total_deaths_per_million', </w:t>
      </w:r>
      <w:r>
        <w:rPr>
          <w:rFonts w:ascii="MS Gothic" w:eastAsia="MS Gothic" w:hAnsi="MS Gothic" w:cs="MS Gothic"/>
          <w:spacing w:val="1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'new_deaths_per_million',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'new_deaths_smoothed_per_million',</w:t>
      </w:r>
      <w:r>
        <w:rPr>
          <w:rFonts w:ascii="MS Gothic" w:eastAsia="MS Gothic" w:hAnsi="MS Gothic" w:cs="MS Gothic"/>
          <w:spacing w:val="1"/>
          <w:w w:val="10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'reproduction_rate',</w:t>
      </w:r>
      <w:r>
        <w:rPr>
          <w:rFonts w:ascii="MS Gothic" w:eastAsia="MS Gothic" w:hAnsi="MS Gothic" w:cs="MS Gothic"/>
          <w:spacing w:val="93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'icu_patients',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 xml:space="preserve">'icu_patients_per_million', </w:t>
      </w:r>
      <w:r>
        <w:rPr>
          <w:rFonts w:ascii="MS Gothic" w:eastAsia="MS Gothic" w:hAnsi="MS Gothic" w:cs="MS Gothic"/>
          <w:spacing w:val="1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'hosp_patients',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 xml:space="preserve">'hosp_patients_per_million', </w:t>
      </w:r>
      <w:r>
        <w:rPr>
          <w:rFonts w:ascii="MS Gothic" w:eastAsia="MS Gothic" w:hAnsi="MS Gothic" w:cs="MS Gothic"/>
          <w:spacing w:val="18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'weekly_icu_admissions',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weekly_icu_admissions_per_million',</w:t>
      </w:r>
      <w:r>
        <w:rPr>
          <w:rFonts w:ascii="MS Gothic" w:eastAsia="MS Gothic" w:hAnsi="MS Gothic" w:cs="MS Gothic"/>
          <w:spacing w:val="1"/>
          <w:w w:val="10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'weekly_hosp_admissions',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'weekly_hosp_admissions_per_million',</w:t>
      </w:r>
      <w:r>
        <w:rPr>
          <w:rFonts w:ascii="MS Gothic" w:eastAsia="MS Gothic" w:hAnsi="MS Gothic" w:cs="MS Gothic"/>
          <w:spacing w:val="1"/>
          <w:w w:val="10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'total_tests',</w:t>
      </w:r>
      <w:r>
        <w:rPr>
          <w:rFonts w:ascii="MS Gothic" w:eastAsia="MS Gothic" w:hAnsi="MS Gothic" w:cs="MS Gothic"/>
          <w:spacing w:val="67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'new_tests',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 xml:space="preserve">'total_tests_per_thousand', </w:t>
      </w:r>
      <w:r>
        <w:rPr>
          <w:rFonts w:ascii="MS Gothic" w:eastAsia="MS Gothic" w:hAnsi="MS Gothic" w:cs="MS Gothic"/>
          <w:spacing w:val="1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'new_tests_per_thousand',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'new_tests_smoothed',</w:t>
      </w:r>
      <w:r>
        <w:rPr>
          <w:rFonts w:ascii="MS Gothic" w:eastAsia="MS Gothic" w:hAnsi="MS Gothic" w:cs="MS Gothic"/>
          <w:spacing w:val="97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'new_tests_smoothed_per_thousand',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'positive_rate',</w:t>
      </w:r>
      <w:r>
        <w:rPr>
          <w:rFonts w:ascii="MS Gothic" w:eastAsia="MS Gothic" w:hAnsi="MS Gothic" w:cs="MS Gothic"/>
          <w:spacing w:val="75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'tests_per_case',</w:t>
      </w:r>
      <w:r>
        <w:rPr>
          <w:rFonts w:ascii="MS Gothic" w:eastAsia="MS Gothic" w:hAnsi="MS Gothic" w:cs="MS Gothic"/>
          <w:spacing w:val="80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'tests_units',</w:t>
      </w:r>
      <w:r>
        <w:rPr>
          <w:rFonts w:ascii="MS Gothic" w:eastAsia="MS Gothic" w:hAnsi="MS Gothic" w:cs="MS Gothic"/>
          <w:spacing w:val="67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'total_vaccinations',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'people_vaccinated',</w:t>
      </w:r>
      <w:r>
        <w:rPr>
          <w:rFonts w:ascii="MS Gothic" w:eastAsia="MS Gothic" w:hAnsi="MS Gothic" w:cs="MS Gothic"/>
          <w:spacing w:val="93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 xml:space="preserve">'people_fully_vaccinated', </w:t>
      </w:r>
      <w:r>
        <w:rPr>
          <w:rFonts w:ascii="MS Gothic" w:eastAsia="MS Gothic" w:hAnsi="MS Gothic" w:cs="MS Gothic"/>
          <w:spacing w:val="9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'total_boosters',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'new_vaccinations',</w:t>
      </w:r>
      <w:r>
        <w:rPr>
          <w:rFonts w:ascii="MS Gothic" w:eastAsia="MS Gothic" w:hAnsi="MS Gothic" w:cs="MS Gothic"/>
          <w:spacing w:val="89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'new_vaccinations_smoothed',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'total_vaccinations_per_hundred',</w:t>
      </w:r>
      <w:r>
        <w:rPr>
          <w:rFonts w:ascii="MS Gothic" w:eastAsia="MS Gothic" w:hAnsi="MS Gothic" w:cs="MS Gothic"/>
          <w:spacing w:val="1"/>
          <w:w w:val="10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'people_vaccinated_per_hundred',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people_fully_vaccinated_per_hundred',</w:t>
      </w:r>
      <w:r>
        <w:rPr>
          <w:rFonts w:ascii="MS Gothic" w:eastAsia="MS Gothic" w:hAnsi="MS Gothic" w:cs="MS Gothic"/>
          <w:spacing w:val="1"/>
          <w:w w:val="10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'total_boosters_per_hundred',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'new_vaccinations_smoothed_per_million',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'new_people_vaccinated_smoothed',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'new_people_vaccinated_smoothed_per_hundred',</w:t>
      </w:r>
      <w:r>
        <w:rPr>
          <w:rFonts w:ascii="MS Gothic" w:eastAsia="MS Gothic" w:hAnsi="MS Gothic" w:cs="MS Gothic"/>
          <w:spacing w:val="1"/>
          <w:w w:val="10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'stringency_index',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'population_density',</w:t>
      </w:r>
      <w:r>
        <w:rPr>
          <w:rFonts w:ascii="MS Gothic" w:eastAsia="MS Gothic" w:hAnsi="MS Gothic" w:cs="MS Gothic"/>
          <w:spacing w:val="97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'median_age',</w:t>
      </w:r>
      <w:r>
        <w:rPr>
          <w:rFonts w:ascii="MS Gothic" w:eastAsia="MS Gothic" w:hAnsi="MS Gothic" w:cs="MS Gothic"/>
          <w:spacing w:val="62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'</w:t>
      </w:r>
      <w:r>
        <w:rPr>
          <w:rFonts w:ascii="MS Gothic" w:eastAsia="MS Gothic" w:hAnsi="MS Gothic" w:cs="MS Gothic"/>
          <w:position w:val="-2"/>
          <w:sz w:val="22"/>
          <w:szCs w:val="22"/>
        </w:rPr>
        <w:t>aged_65_older',</w:t>
      </w:r>
      <w:r>
        <w:rPr>
          <w:rFonts w:ascii="MS Gothic" w:eastAsia="MS Gothic" w:hAnsi="MS Gothic" w:cs="MS Gothic"/>
          <w:spacing w:val="75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'aged_70_older',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'gdp_per_capita',</w:t>
      </w:r>
      <w:r>
        <w:rPr>
          <w:rFonts w:ascii="MS Gothic" w:eastAsia="MS Gothic" w:hAnsi="MS Gothic" w:cs="MS Gothic"/>
          <w:spacing w:val="80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'extreme_poverty',</w:t>
      </w:r>
      <w:r>
        <w:rPr>
          <w:rFonts w:ascii="MS Gothic" w:eastAsia="MS Gothic" w:hAnsi="MS Gothic" w:cs="MS Gothic"/>
          <w:spacing w:val="8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'cardiovasc_death_rate',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'diabetes_prevalence',</w:t>
      </w:r>
      <w:r>
        <w:rPr>
          <w:rFonts w:ascii="MS Gothic" w:eastAsia="MS Gothic" w:hAnsi="MS Gothic" w:cs="MS Gothic"/>
          <w:spacing w:val="102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'female_smokers',</w:t>
      </w:r>
      <w:r>
        <w:rPr>
          <w:rFonts w:ascii="MS Gothic" w:eastAsia="MS Gothic" w:hAnsi="MS Gothic" w:cs="MS Gothic"/>
          <w:spacing w:val="80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'male_smokers',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 xml:space="preserve">'handwashing_facilities', </w:t>
      </w:r>
      <w:r>
        <w:rPr>
          <w:rFonts w:ascii="MS Gothic" w:eastAsia="MS Gothic" w:hAnsi="MS Gothic" w:cs="MS Gothic"/>
          <w:spacing w:val="5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'hospital_beds_per_thousand',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'life_expectancy',</w:t>
      </w:r>
      <w:r>
        <w:rPr>
          <w:rFonts w:ascii="MS Gothic" w:eastAsia="MS Gothic" w:hAnsi="MS Gothic" w:cs="MS Gothic"/>
          <w:spacing w:val="8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 xml:space="preserve">'human_development_index', </w:t>
      </w:r>
      <w:r>
        <w:rPr>
          <w:rFonts w:ascii="MS Gothic" w:eastAsia="MS Gothic" w:hAnsi="MS Gothic" w:cs="MS Gothic"/>
          <w:spacing w:val="9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'population',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'excess_mortality_cumulative_absolute',</w:t>
      </w:r>
      <w:r>
        <w:rPr>
          <w:rFonts w:ascii="MS Gothic" w:eastAsia="MS Gothic" w:hAnsi="MS Gothic" w:cs="MS Gothic"/>
          <w:spacing w:val="1"/>
          <w:w w:val="10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'excess_mortality_cumulative',</w:t>
      </w:r>
    </w:p>
    <w:p w:rsidR="002F265B" w:rsidRDefault="001B7B5A">
      <w:pPr>
        <w:spacing w:before="24" w:line="260" w:lineRule="exact"/>
        <w:ind w:left="1427" w:right="1099" w:firstLine="115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sz w:val="22"/>
          <w:szCs w:val="22"/>
        </w:rPr>
        <w:lastRenderedPageBreak/>
        <w:t>'excess_mortality',</w:t>
      </w:r>
      <w:r>
        <w:rPr>
          <w:rFonts w:ascii="MS Gothic" w:eastAsia="MS Gothic" w:hAnsi="MS Gothic" w:cs="MS Gothic"/>
          <w:spacing w:val="89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sz w:val="22"/>
          <w:szCs w:val="22"/>
        </w:rPr>
        <w:t>'excess_mortality_cumulative_per_million'], dtype='object')</w:t>
      </w:r>
    </w:p>
    <w:p w:rsidR="002F265B" w:rsidRDefault="001B7B5A">
      <w:pPr>
        <w:spacing w:line="240" w:lineRule="exact"/>
        <w:ind w:left="933" w:right="876"/>
        <w:jc w:val="center"/>
        <w:rPr>
          <w:rFonts w:ascii="MS Gothic" w:eastAsia="MS Gothic" w:hAnsi="MS Gothic" w:cs="MS Gothic"/>
          <w:sz w:val="22"/>
          <w:szCs w:val="22"/>
        </w:rPr>
        <w:sectPr w:rsidR="002F265B">
          <w:footerReference w:type="default" r:id="rId7"/>
          <w:pgSz w:w="12240" w:h="15840"/>
          <w:pgMar w:top="1480" w:right="1640" w:bottom="280" w:left="700" w:header="0" w:footer="816" w:gutter="0"/>
          <w:pgNumType w:start="1"/>
          <w:cols w:space="720"/>
        </w:sectPr>
      </w:pPr>
      <w:r>
        <w:rPr>
          <w:rFonts w:ascii="MS Gothic" w:eastAsia="MS Gothic" w:hAnsi="MS Gothic" w:cs="MS Gothic"/>
          <w:position w:val="-2"/>
          <w:sz w:val="22"/>
          <w:szCs w:val="22"/>
        </w:rPr>
        <w:t>iso_code</w:t>
      </w:r>
      <w:r>
        <w:rPr>
          <w:rFonts w:ascii="MS Gothic" w:eastAsia="MS Gothic" w:hAnsi="MS Gothic" w:cs="MS Gothic"/>
          <w:spacing w:val="39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 xml:space="preserve">continent    </w:t>
      </w:r>
      <w:r>
        <w:rPr>
          <w:rFonts w:ascii="MS Gothic" w:eastAsia="MS Gothic" w:hAnsi="MS Gothic" w:cs="MS Gothic"/>
          <w:spacing w:val="63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 xml:space="preserve">location       </w:t>
      </w:r>
      <w:r>
        <w:rPr>
          <w:rFonts w:ascii="MS Gothic" w:eastAsia="MS Gothic" w:hAnsi="MS Gothic" w:cs="MS Gothic"/>
          <w:spacing w:val="72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 xml:space="preserve">date </w:t>
      </w:r>
      <w:r>
        <w:rPr>
          <w:rFonts w:ascii="MS Gothic" w:eastAsia="MS Gothic" w:hAnsi="MS Gothic" w:cs="MS Gothic"/>
          <w:spacing w:val="27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 xml:space="preserve">total_cases </w:t>
      </w:r>
      <w:r>
        <w:rPr>
          <w:rFonts w:ascii="MS Gothic" w:eastAsia="MS Gothic" w:hAnsi="MS Gothic" w:cs="MS Gothic"/>
          <w:spacing w:val="57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 xml:space="preserve">new_cases </w:t>
      </w:r>
      <w:r>
        <w:rPr>
          <w:rFonts w:ascii="MS Gothic" w:eastAsia="MS Gothic" w:hAnsi="MS Gothic" w:cs="MS Gothic"/>
          <w:spacing w:val="49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\</w:t>
      </w:r>
    </w:p>
    <w:p w:rsidR="002F265B" w:rsidRDefault="002F265B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"/>
        <w:gridCol w:w="1031"/>
        <w:gridCol w:w="916"/>
        <w:gridCol w:w="1489"/>
        <w:gridCol w:w="1833"/>
        <w:gridCol w:w="1375"/>
        <w:gridCol w:w="842"/>
      </w:tblGrid>
      <w:tr w:rsidR="002F265B">
        <w:trPr>
          <w:trHeight w:hRule="exact" w:val="345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34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AFG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34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Asia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Afghanistan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2020-01-03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573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NaN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458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0.0</w:t>
            </w:r>
          </w:p>
        </w:tc>
      </w:tr>
      <w:tr w:rsidR="002F265B">
        <w:trPr>
          <w:trHeight w:hRule="exact" w:val="271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34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AFG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34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Asia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Afghanistan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2020-01-04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573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58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0.0</w:t>
            </w:r>
          </w:p>
        </w:tc>
      </w:tr>
      <w:tr w:rsidR="002F265B">
        <w:trPr>
          <w:trHeight w:hRule="exact" w:val="271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34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AFG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34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Asia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Afghanistan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2020-01-05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573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58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0.0</w:t>
            </w:r>
          </w:p>
        </w:tc>
      </w:tr>
      <w:tr w:rsidR="002F265B">
        <w:trPr>
          <w:trHeight w:hRule="exact" w:val="271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34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AFG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34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Asia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Afghanistan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2020-01-06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573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58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0.0</w:t>
            </w:r>
          </w:p>
        </w:tc>
      </w:tr>
      <w:tr w:rsidR="002F265B">
        <w:trPr>
          <w:trHeight w:hRule="exact" w:val="345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34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AFG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34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Asia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Afghanistan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2020-01-07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573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58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0.0</w:t>
            </w:r>
          </w:p>
        </w:tc>
      </w:tr>
    </w:tbl>
    <w:p w:rsidR="002F265B" w:rsidRDefault="002F265B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"/>
        <w:gridCol w:w="2291"/>
        <w:gridCol w:w="1604"/>
        <w:gridCol w:w="1375"/>
        <w:gridCol w:w="2405"/>
        <w:gridCol w:w="344"/>
        <w:gridCol w:w="269"/>
      </w:tblGrid>
      <w:tr w:rsidR="002F265B">
        <w:trPr>
          <w:trHeight w:hRule="exact" w:val="345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new_cases_smoothed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total_deaths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new_deaths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new_deaths_smoothed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52"/>
                <w:sz w:val="22"/>
                <w:szCs w:val="22"/>
              </w:rPr>
              <w:t>…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\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916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0.0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52"/>
                <w:position w:val="-1"/>
                <w:sz w:val="22"/>
                <w:szCs w:val="22"/>
              </w:rPr>
              <w:t>…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1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916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0.0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52"/>
                <w:position w:val="-1"/>
                <w:sz w:val="22"/>
                <w:szCs w:val="22"/>
              </w:rPr>
              <w:t>…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916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0.0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52"/>
                <w:position w:val="-1"/>
                <w:sz w:val="22"/>
                <w:szCs w:val="22"/>
              </w:rPr>
              <w:t>…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916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0.0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52"/>
                <w:position w:val="-1"/>
                <w:sz w:val="22"/>
                <w:szCs w:val="22"/>
              </w:rPr>
              <w:t>…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345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916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0.0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52"/>
                <w:position w:val="-1"/>
                <w:sz w:val="22"/>
                <w:szCs w:val="22"/>
              </w:rPr>
              <w:t>…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</w:tbl>
    <w:p w:rsidR="002F265B" w:rsidRDefault="002F265B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"/>
        <w:gridCol w:w="1604"/>
        <w:gridCol w:w="2749"/>
        <w:gridCol w:w="3207"/>
        <w:gridCol w:w="269"/>
      </w:tblGrid>
      <w:tr w:rsidR="002F265B">
        <w:trPr>
          <w:trHeight w:hRule="exact" w:val="345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male_smokers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handwashing_facilities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hospital_beds_per_thousand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\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37.746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37.746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37.746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37.746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345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37.746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</w:tbl>
    <w:p w:rsidR="002F265B" w:rsidRDefault="002F265B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"/>
        <w:gridCol w:w="1947"/>
        <w:gridCol w:w="2864"/>
        <w:gridCol w:w="1644"/>
      </w:tblGrid>
      <w:tr w:rsidR="002F265B">
        <w:trPr>
          <w:trHeight w:hRule="exact" w:val="345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life_expectancy</w:t>
            </w: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human_development_index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sz w:val="22"/>
                <w:szCs w:val="22"/>
              </w:rPr>
              <w:t xml:space="preserve">population </w:t>
            </w:r>
            <w:r>
              <w:rPr>
                <w:rFonts w:ascii="MS Gothic" w:eastAsia="MS Gothic" w:hAnsi="MS Gothic" w:cs="MS Gothic"/>
                <w:spacing w:val="53"/>
                <w:sz w:val="22"/>
                <w:szCs w:val="22"/>
              </w:rPr>
              <w:t xml:space="preserve"> </w:t>
            </w: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\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26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64.83</w:t>
            </w: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0.511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41128772.0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1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26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64.83</w:t>
            </w: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0.511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41128772.0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26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64.83</w:t>
            </w: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0.511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41128772.0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26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64.83</w:t>
            </w: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0.511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41128772.0</w:t>
            </w:r>
          </w:p>
        </w:tc>
      </w:tr>
      <w:tr w:rsidR="002F265B">
        <w:trPr>
          <w:trHeight w:hRule="exact" w:val="345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26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64.83</w:t>
            </w: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0.511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41128772.0</w:t>
            </w:r>
          </w:p>
        </w:tc>
      </w:tr>
    </w:tbl>
    <w:p w:rsidR="002F265B" w:rsidRDefault="002F265B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"/>
        <w:gridCol w:w="4353"/>
        <w:gridCol w:w="3322"/>
        <w:gridCol w:w="269"/>
      </w:tblGrid>
      <w:tr w:rsidR="002F265B">
        <w:trPr>
          <w:trHeight w:hRule="exact" w:val="345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excess_mortality_cumulative_absolute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excess_mortality_cumulative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\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1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345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</w:tbl>
    <w:p w:rsidR="002F265B" w:rsidRDefault="002F265B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"/>
        <w:gridCol w:w="2062"/>
        <w:gridCol w:w="4622"/>
      </w:tblGrid>
      <w:tr w:rsidR="002F265B">
        <w:trPr>
          <w:trHeight w:hRule="exact" w:val="345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excess_mortality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excess_mortality_cumulative_per_million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40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40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40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40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</w:tr>
      <w:tr w:rsidR="002F265B">
        <w:trPr>
          <w:trHeight w:hRule="exact" w:val="345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40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</w:tr>
    </w:tbl>
    <w:p w:rsidR="002F265B" w:rsidRDefault="002F265B">
      <w:pPr>
        <w:spacing w:before="4" w:line="160" w:lineRule="exact"/>
        <w:rPr>
          <w:sz w:val="16"/>
          <w:szCs w:val="16"/>
        </w:rPr>
      </w:pPr>
    </w:p>
    <w:p w:rsidR="002F265B" w:rsidRDefault="001B7B5A">
      <w:pPr>
        <w:spacing w:line="240" w:lineRule="exact"/>
        <w:ind w:left="160" w:right="6642"/>
        <w:jc w:val="both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[5</w:t>
      </w:r>
      <w:r>
        <w:rPr>
          <w:rFonts w:ascii="MS Gothic" w:eastAsia="MS Gothic" w:hAnsi="MS Gothic" w:cs="MS Gothic"/>
          <w:spacing w:val="13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rows</w:t>
      </w:r>
      <w:r>
        <w:rPr>
          <w:rFonts w:ascii="MS Gothic" w:eastAsia="MS Gothic" w:hAnsi="MS Gothic" w:cs="MS Gothic"/>
          <w:spacing w:val="23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x</w:t>
      </w:r>
      <w:r>
        <w:rPr>
          <w:rFonts w:ascii="MS Gothic" w:eastAsia="MS Gothic" w:hAnsi="MS Gothic" w:cs="MS Gothic"/>
          <w:spacing w:val="9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67</w:t>
      </w:r>
      <w:r>
        <w:rPr>
          <w:rFonts w:ascii="MS Gothic" w:eastAsia="MS Gothic" w:hAnsi="MS Gothic" w:cs="MS Gothic"/>
          <w:spacing w:val="1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columns]</w:t>
      </w:r>
    </w:p>
    <w:p w:rsidR="002F265B" w:rsidRDefault="001B7B5A">
      <w:pPr>
        <w:spacing w:before="24" w:line="260" w:lineRule="exact"/>
        <w:ind w:left="160" w:right="3425"/>
        <w:jc w:val="both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sz w:val="22"/>
          <w:szCs w:val="22"/>
        </w:rPr>
        <w:t xml:space="preserve">iso_code                                         </w:t>
      </w:r>
      <w:r>
        <w:rPr>
          <w:rFonts w:ascii="MS Gothic" w:eastAsia="MS Gothic" w:hAnsi="MS Gothic" w:cs="MS Gothic"/>
          <w:w w:val="104"/>
          <w:sz w:val="22"/>
          <w:szCs w:val="22"/>
        </w:rPr>
        <w:t xml:space="preserve">0 </w:t>
      </w:r>
      <w:r>
        <w:rPr>
          <w:rFonts w:ascii="MS Gothic" w:eastAsia="MS Gothic" w:hAnsi="MS Gothic" w:cs="MS Gothic"/>
          <w:sz w:val="22"/>
          <w:szCs w:val="22"/>
        </w:rPr>
        <w:t xml:space="preserve">continent                                    </w:t>
      </w:r>
      <w:r>
        <w:rPr>
          <w:rFonts w:ascii="MS Gothic" w:eastAsia="MS Gothic" w:hAnsi="MS Gothic" w:cs="MS Gothic"/>
          <w:w w:val="104"/>
          <w:sz w:val="22"/>
          <w:szCs w:val="22"/>
        </w:rPr>
        <w:t xml:space="preserve">16665 </w:t>
      </w:r>
      <w:r>
        <w:rPr>
          <w:rFonts w:ascii="MS Gothic" w:eastAsia="MS Gothic" w:hAnsi="MS Gothic" w:cs="MS Gothic"/>
          <w:sz w:val="22"/>
          <w:szCs w:val="22"/>
        </w:rPr>
        <w:t>location</w:t>
      </w:r>
      <w:r>
        <w:rPr>
          <w:rFonts w:ascii="MS Gothic" w:eastAsia="MS Gothic" w:hAnsi="MS Gothic" w:cs="MS Gothic"/>
          <w:sz w:val="22"/>
          <w:szCs w:val="22"/>
        </w:rPr>
        <w:t xml:space="preserve">                                         </w:t>
      </w:r>
      <w:r>
        <w:rPr>
          <w:rFonts w:ascii="MS Gothic" w:eastAsia="MS Gothic" w:hAnsi="MS Gothic" w:cs="MS Gothic"/>
          <w:w w:val="104"/>
          <w:sz w:val="22"/>
          <w:szCs w:val="22"/>
        </w:rPr>
        <w:t xml:space="preserve">0 </w:t>
      </w:r>
      <w:r>
        <w:rPr>
          <w:rFonts w:ascii="MS Gothic" w:eastAsia="MS Gothic" w:hAnsi="MS Gothic" w:cs="MS Gothic"/>
          <w:sz w:val="22"/>
          <w:szCs w:val="22"/>
        </w:rPr>
        <w:t xml:space="preserve">date                                             </w:t>
      </w:r>
      <w:r>
        <w:rPr>
          <w:rFonts w:ascii="MS Gothic" w:eastAsia="MS Gothic" w:hAnsi="MS Gothic" w:cs="MS Gothic"/>
          <w:w w:val="104"/>
          <w:sz w:val="22"/>
          <w:szCs w:val="22"/>
        </w:rPr>
        <w:t xml:space="preserve">0 </w:t>
      </w:r>
      <w:r>
        <w:rPr>
          <w:rFonts w:ascii="MS Gothic" w:eastAsia="MS Gothic" w:hAnsi="MS Gothic" w:cs="MS Gothic"/>
          <w:sz w:val="22"/>
          <w:szCs w:val="22"/>
        </w:rPr>
        <w:t xml:space="preserve">total_cases                                 </w:t>
      </w:r>
      <w:r>
        <w:rPr>
          <w:rFonts w:ascii="MS Gothic" w:eastAsia="MS Gothic" w:hAnsi="MS Gothic" w:cs="MS Gothic"/>
          <w:spacing w:val="88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sz w:val="22"/>
          <w:szCs w:val="22"/>
        </w:rPr>
        <w:t>37997</w:t>
      </w:r>
    </w:p>
    <w:p w:rsidR="002F265B" w:rsidRDefault="001B7B5A">
      <w:pPr>
        <w:spacing w:line="240" w:lineRule="exact"/>
        <w:ind w:left="5164" w:right="3889"/>
        <w:jc w:val="center"/>
        <w:rPr>
          <w:rFonts w:ascii="MS Gothic" w:eastAsia="MS Gothic" w:hAnsi="MS Gothic" w:cs="MS Gothic"/>
          <w:sz w:val="22"/>
          <w:szCs w:val="22"/>
        </w:rPr>
        <w:sectPr w:rsidR="002F265B">
          <w:pgSz w:w="12240" w:h="15840"/>
          <w:pgMar w:top="1300" w:right="1720" w:bottom="280" w:left="1280" w:header="0" w:footer="816" w:gutter="0"/>
          <w:cols w:space="720"/>
        </w:sectPr>
      </w:pPr>
      <w:r>
        <w:rPr>
          <w:rFonts w:ascii="MS Gothic" w:eastAsia="MS Gothic" w:hAnsi="MS Gothic" w:cs="MS Gothic"/>
          <w:w w:val="52"/>
          <w:position w:val="-2"/>
          <w:sz w:val="22"/>
          <w:szCs w:val="22"/>
        </w:rPr>
        <w:t>…</w:t>
      </w:r>
    </w:p>
    <w:p w:rsidR="002F265B" w:rsidRDefault="001B7B5A">
      <w:pPr>
        <w:spacing w:before="3" w:line="80" w:lineRule="exact"/>
        <w:rPr>
          <w:sz w:val="9"/>
          <w:szCs w:val="9"/>
        </w:rPr>
      </w:pPr>
      <w:r>
        <w:lastRenderedPageBreak/>
        <w:pict>
          <v:group id="_x0000_s1053" style="position:absolute;margin-left:71.8pt;margin-top:162.35pt;width:468.4pt;height:47.1pt;z-index:-1352;mso-position-horizontal-relative:page;mso-position-vertical-relative:page" coordorigin="1436,3247" coordsize="9368,942">
            <v:shape id="_x0000_s1055" style="position:absolute;left:1440;top:3251;width:9360;height:934" coordorigin="1440,3251" coordsize="9360,934" path="m1440,4145r4,18l1459,4179r21,6l10760,4185r18,-4l10794,4166r6,-21l10800,3291r-4,-18l10782,3257r-22,-6l1480,3251r-18,4l1446,3269r-6,22l1440,4145xe" fillcolor="#cfcfcf" stroked="f">
              <v:path arrowok="t"/>
            </v:shape>
            <v:shape id="_x0000_s1054" style="position:absolute;left:1460;top:3271;width:9320;height:894" coordorigin="1460,3271" coordsize="9320,894" path="m1460,4145r,11l1469,4165r9302,l10780,4156r,-876l10771,3271r-9302,l1460,3280r,865xe" fillcolor="#f7f7f7" stroked="f">
              <v:path arrowok="t"/>
            </v:shape>
            <w10:wrap anchorx="page" anchory="page"/>
          </v:group>
        </w:pict>
      </w: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6"/>
        <w:gridCol w:w="956"/>
      </w:tblGrid>
      <w:tr w:rsidR="002F265B">
        <w:trPr>
          <w:trHeight w:hRule="exact" w:val="345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population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right="40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0</w:t>
            </w:r>
          </w:p>
        </w:tc>
      </w:tr>
      <w:tr w:rsidR="002F265B">
        <w:trPr>
          <w:trHeight w:hRule="exact" w:val="271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excess_mortality_cumulative_absolute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229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337901</w:t>
            </w:r>
          </w:p>
        </w:tc>
      </w:tr>
      <w:tr w:rsidR="002F265B">
        <w:trPr>
          <w:trHeight w:hRule="exact" w:val="271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excess_mortality_cumulative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229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337901</w:t>
            </w:r>
          </w:p>
        </w:tc>
      </w:tr>
      <w:tr w:rsidR="002F265B">
        <w:trPr>
          <w:trHeight w:hRule="exact" w:val="271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excess_mortality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229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337901</w:t>
            </w:r>
          </w:p>
        </w:tc>
      </w:tr>
      <w:tr w:rsidR="002F265B">
        <w:trPr>
          <w:trHeight w:hRule="exact" w:val="297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excess_mortality_cumulative_per_million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229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337901</w:t>
            </w:r>
          </w:p>
        </w:tc>
      </w:tr>
    </w:tbl>
    <w:p w:rsidR="002F265B" w:rsidRDefault="001B7B5A">
      <w:pPr>
        <w:spacing w:line="180" w:lineRule="exact"/>
        <w:ind w:left="740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1"/>
          <w:sz w:val="22"/>
          <w:szCs w:val="22"/>
        </w:rPr>
        <w:t>Length:</w:t>
      </w:r>
      <w:r>
        <w:rPr>
          <w:rFonts w:ascii="MS Gothic" w:eastAsia="MS Gothic" w:hAnsi="MS Gothic" w:cs="MS Gothic"/>
          <w:spacing w:val="36"/>
          <w:position w:val="-1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1"/>
          <w:sz w:val="22"/>
          <w:szCs w:val="22"/>
        </w:rPr>
        <w:t>67,</w:t>
      </w:r>
      <w:r>
        <w:rPr>
          <w:rFonts w:ascii="MS Gothic" w:eastAsia="MS Gothic" w:hAnsi="MS Gothic" w:cs="MS Gothic"/>
          <w:spacing w:val="18"/>
          <w:position w:val="-1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1"/>
          <w:sz w:val="22"/>
          <w:szCs w:val="22"/>
        </w:rPr>
        <w:t>dtype:</w:t>
      </w:r>
      <w:r>
        <w:rPr>
          <w:rFonts w:ascii="MS Gothic" w:eastAsia="MS Gothic" w:hAnsi="MS Gothic" w:cs="MS Gothic"/>
          <w:spacing w:val="31"/>
          <w:position w:val="-1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1"/>
          <w:sz w:val="22"/>
          <w:szCs w:val="22"/>
        </w:rPr>
        <w:t>int64</w:t>
      </w:r>
    </w:p>
    <w:p w:rsidR="002F265B" w:rsidRDefault="002F265B">
      <w:pPr>
        <w:spacing w:before="10" w:line="200" w:lineRule="exact"/>
      </w:pPr>
    </w:p>
    <w:p w:rsidR="002F265B" w:rsidRDefault="001B7B5A">
      <w:pPr>
        <w:spacing w:before="10" w:line="260" w:lineRule="exact"/>
        <w:ind w:left="820" w:right="3536" w:hanging="712"/>
        <w:rPr>
          <w:rFonts w:ascii="Consolas" w:eastAsia="Consolas" w:hAnsi="Consolas" w:cs="Consolas"/>
          <w:sz w:val="22"/>
          <w:szCs w:val="22"/>
        </w:rPr>
      </w:pPr>
      <w:r>
        <w:rPr>
          <w:rFonts w:ascii="MS Gothic" w:eastAsia="MS Gothic" w:hAnsi="MS Gothic" w:cs="MS Gothic"/>
          <w:color w:val="2F3E9F"/>
          <w:sz w:val="22"/>
          <w:szCs w:val="22"/>
        </w:rPr>
        <w:t>[13]:</w:t>
      </w:r>
      <w:r>
        <w:rPr>
          <w:rFonts w:ascii="MS Gothic" w:eastAsia="MS Gothic" w:hAnsi="MS Gothic" w:cs="MS Gothic"/>
          <w:color w:val="2F3E9F"/>
          <w:spacing w:val="51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7F00"/>
          <w:sz w:val="22"/>
          <w:szCs w:val="22"/>
        </w:rPr>
        <w:t>print</w:t>
      </w:r>
      <w:r>
        <w:rPr>
          <w:rFonts w:ascii="MS Gothic" w:eastAsia="MS Gothic" w:hAnsi="MS Gothic" w:cs="MS Gothic"/>
          <w:color w:val="000000"/>
          <w:sz w:val="22"/>
          <w:szCs w:val="22"/>
        </w:rPr>
        <w:t>(df</w:t>
      </w:r>
      <w:r>
        <w:rPr>
          <w:rFonts w:ascii="MS Gothic" w:eastAsia="MS Gothic" w:hAnsi="MS Gothic" w:cs="MS Gothic"/>
          <w:color w:val="666666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sz w:val="22"/>
          <w:szCs w:val="22"/>
        </w:rPr>
        <w:t xml:space="preserve">columns) </w:t>
      </w:r>
      <w:r>
        <w:rPr>
          <w:rFonts w:ascii="MS Gothic" w:eastAsia="MS Gothic" w:hAnsi="MS Gothic" w:cs="MS Gothic"/>
          <w:color w:val="000000"/>
          <w:spacing w:val="84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#</w:t>
      </w:r>
      <w:r>
        <w:rPr>
          <w:rFonts w:ascii="Consolas" w:eastAsia="Consolas" w:hAnsi="Consolas" w:cs="Consolas"/>
          <w:i/>
          <w:color w:val="3D7A7A"/>
          <w:spacing w:val="-13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Shows</w:t>
      </w:r>
      <w:r>
        <w:rPr>
          <w:rFonts w:ascii="Consolas" w:eastAsia="Consolas" w:hAnsi="Consolas" w:cs="Consolas"/>
          <w:i/>
          <w:color w:val="3D7A7A"/>
          <w:spacing w:val="-42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all</w:t>
      </w:r>
      <w:r>
        <w:rPr>
          <w:rFonts w:ascii="Consolas" w:eastAsia="Consolas" w:hAnsi="Consolas" w:cs="Consolas"/>
          <w:i/>
          <w:color w:val="3D7A7A"/>
          <w:spacing w:val="-28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w w:val="94"/>
          <w:sz w:val="22"/>
          <w:szCs w:val="22"/>
        </w:rPr>
        <w:t>column</w:t>
      </w:r>
      <w:r>
        <w:rPr>
          <w:rFonts w:ascii="Consolas" w:eastAsia="Consolas" w:hAnsi="Consolas" w:cs="Consolas"/>
          <w:i/>
          <w:color w:val="3D7A7A"/>
          <w:spacing w:val="1"/>
          <w:w w:val="94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 xml:space="preserve">names </w:t>
      </w:r>
      <w:r>
        <w:rPr>
          <w:rFonts w:ascii="MS Gothic" w:eastAsia="MS Gothic" w:hAnsi="MS Gothic" w:cs="MS Gothic"/>
          <w:color w:val="007F00"/>
          <w:sz w:val="22"/>
          <w:szCs w:val="22"/>
        </w:rPr>
        <w:t>print</w:t>
      </w:r>
      <w:r>
        <w:rPr>
          <w:rFonts w:ascii="MS Gothic" w:eastAsia="MS Gothic" w:hAnsi="MS Gothic" w:cs="MS Gothic"/>
          <w:color w:val="000000"/>
          <w:sz w:val="22"/>
          <w:szCs w:val="22"/>
        </w:rPr>
        <w:t>(df</w:t>
      </w:r>
      <w:r>
        <w:rPr>
          <w:rFonts w:ascii="MS Gothic" w:eastAsia="MS Gothic" w:hAnsi="MS Gothic" w:cs="MS Gothic"/>
          <w:color w:val="666666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sz w:val="22"/>
          <w:szCs w:val="22"/>
        </w:rPr>
        <w:t xml:space="preserve">head())  </w:t>
      </w:r>
      <w:r>
        <w:rPr>
          <w:rFonts w:ascii="MS Gothic" w:eastAsia="MS Gothic" w:hAnsi="MS Gothic" w:cs="MS Gothic"/>
          <w:color w:val="000000"/>
          <w:spacing w:val="84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#</w:t>
      </w:r>
      <w:r>
        <w:rPr>
          <w:rFonts w:ascii="Consolas" w:eastAsia="Consolas" w:hAnsi="Consolas" w:cs="Consolas"/>
          <w:i/>
          <w:color w:val="3D7A7A"/>
          <w:spacing w:val="-13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Shows</w:t>
      </w:r>
      <w:r>
        <w:rPr>
          <w:rFonts w:ascii="Consolas" w:eastAsia="Consolas" w:hAnsi="Consolas" w:cs="Consolas"/>
          <w:i/>
          <w:color w:val="3D7A7A"/>
          <w:spacing w:val="-42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first</w:t>
      </w:r>
      <w:r>
        <w:rPr>
          <w:rFonts w:ascii="Consolas" w:eastAsia="Consolas" w:hAnsi="Consolas" w:cs="Consolas"/>
          <w:i/>
          <w:color w:val="3D7A7A"/>
          <w:spacing w:val="-42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5</w:t>
      </w:r>
      <w:r>
        <w:rPr>
          <w:rFonts w:ascii="Consolas" w:eastAsia="Consolas" w:hAnsi="Consolas" w:cs="Consolas"/>
          <w:i/>
          <w:color w:val="3D7A7A"/>
          <w:spacing w:val="-13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 xml:space="preserve">rows </w:t>
      </w:r>
      <w:r>
        <w:rPr>
          <w:rFonts w:ascii="MS Gothic" w:eastAsia="MS Gothic" w:hAnsi="MS Gothic" w:cs="MS Gothic"/>
          <w:color w:val="007F00"/>
          <w:sz w:val="22"/>
          <w:szCs w:val="22"/>
        </w:rPr>
        <w:t>print</w:t>
      </w:r>
      <w:r>
        <w:rPr>
          <w:rFonts w:ascii="MS Gothic" w:eastAsia="MS Gothic" w:hAnsi="MS Gothic" w:cs="MS Gothic"/>
          <w:color w:val="000000"/>
          <w:sz w:val="22"/>
          <w:szCs w:val="22"/>
        </w:rPr>
        <w:t>(df</w:t>
      </w:r>
      <w:r>
        <w:rPr>
          <w:rFonts w:ascii="MS Gothic" w:eastAsia="MS Gothic" w:hAnsi="MS Gothic" w:cs="MS Gothic"/>
          <w:color w:val="666666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sz w:val="22"/>
          <w:szCs w:val="22"/>
        </w:rPr>
        <w:t>isnull()</w:t>
      </w:r>
      <w:r>
        <w:rPr>
          <w:rFonts w:ascii="MS Gothic" w:eastAsia="MS Gothic" w:hAnsi="MS Gothic" w:cs="MS Gothic"/>
          <w:color w:val="666666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sz w:val="22"/>
          <w:szCs w:val="22"/>
        </w:rPr>
        <w:t xml:space="preserve">sum())  </w:t>
      </w:r>
      <w:r>
        <w:rPr>
          <w:rFonts w:ascii="MS Gothic" w:eastAsia="MS Gothic" w:hAnsi="MS Gothic" w:cs="MS Gothic"/>
          <w:color w:val="000000"/>
          <w:spacing w:val="5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#</w:t>
      </w:r>
      <w:r>
        <w:rPr>
          <w:rFonts w:ascii="Consolas" w:eastAsia="Consolas" w:hAnsi="Consolas" w:cs="Consolas"/>
          <w:i/>
          <w:color w:val="3D7A7A"/>
          <w:spacing w:val="-13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Shows</w:t>
      </w:r>
      <w:r>
        <w:rPr>
          <w:rFonts w:ascii="Consolas" w:eastAsia="Consolas" w:hAnsi="Consolas" w:cs="Consolas"/>
          <w:i/>
          <w:color w:val="3D7A7A"/>
          <w:spacing w:val="-42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w w:val="94"/>
          <w:sz w:val="22"/>
          <w:szCs w:val="22"/>
        </w:rPr>
        <w:t>missing</w:t>
      </w:r>
      <w:r>
        <w:rPr>
          <w:rFonts w:ascii="Consolas" w:eastAsia="Consolas" w:hAnsi="Consolas" w:cs="Consolas"/>
          <w:i/>
          <w:color w:val="3D7A7A"/>
          <w:spacing w:val="1"/>
          <w:w w:val="94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values</w:t>
      </w:r>
    </w:p>
    <w:p w:rsidR="002F265B" w:rsidRDefault="002F265B">
      <w:pPr>
        <w:spacing w:before="20" w:line="240" w:lineRule="exact"/>
        <w:rPr>
          <w:sz w:val="24"/>
          <w:szCs w:val="24"/>
        </w:rPr>
      </w:pPr>
    </w:p>
    <w:p w:rsidR="002F265B" w:rsidRDefault="001B7B5A">
      <w:pPr>
        <w:ind w:left="704" w:right="75"/>
        <w:jc w:val="center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sz w:val="22"/>
          <w:szCs w:val="22"/>
        </w:rPr>
        <w:t>Index(['</w:t>
      </w:r>
      <w:r>
        <w:rPr>
          <w:rFonts w:ascii="MS Gothic" w:eastAsia="MS Gothic" w:hAnsi="MS Gothic" w:cs="MS Gothic"/>
          <w:sz w:val="22"/>
          <w:szCs w:val="22"/>
        </w:rPr>
        <w:t>iso_code',</w:t>
      </w:r>
      <w:r>
        <w:rPr>
          <w:rFonts w:ascii="MS Gothic" w:eastAsia="MS Gothic" w:hAnsi="MS Gothic" w:cs="MS Gothic"/>
          <w:spacing w:val="84"/>
          <w:sz w:val="22"/>
          <w:szCs w:val="22"/>
        </w:rPr>
        <w:t xml:space="preserve"> </w:t>
      </w:r>
      <w:r>
        <w:rPr>
          <w:rFonts w:ascii="MS Gothic" w:eastAsia="MS Gothic" w:hAnsi="MS Gothic" w:cs="MS Gothic"/>
          <w:sz w:val="22"/>
          <w:szCs w:val="22"/>
        </w:rPr>
        <w:t>'continent',</w:t>
      </w:r>
      <w:r>
        <w:rPr>
          <w:rFonts w:ascii="MS Gothic" w:eastAsia="MS Gothic" w:hAnsi="MS Gothic" w:cs="MS Gothic"/>
          <w:spacing w:val="58"/>
          <w:sz w:val="22"/>
          <w:szCs w:val="22"/>
        </w:rPr>
        <w:t xml:space="preserve"> </w:t>
      </w:r>
      <w:r>
        <w:rPr>
          <w:rFonts w:ascii="MS Gothic" w:eastAsia="MS Gothic" w:hAnsi="MS Gothic" w:cs="MS Gothic"/>
          <w:sz w:val="22"/>
          <w:szCs w:val="22"/>
        </w:rPr>
        <w:t>'location',</w:t>
      </w:r>
      <w:r>
        <w:rPr>
          <w:rFonts w:ascii="MS Gothic" w:eastAsia="MS Gothic" w:hAnsi="MS Gothic" w:cs="MS Gothic"/>
          <w:spacing w:val="53"/>
          <w:sz w:val="22"/>
          <w:szCs w:val="22"/>
        </w:rPr>
        <w:t xml:space="preserve"> </w:t>
      </w:r>
      <w:r>
        <w:rPr>
          <w:rFonts w:ascii="MS Gothic" w:eastAsia="MS Gothic" w:hAnsi="MS Gothic" w:cs="MS Gothic"/>
          <w:sz w:val="22"/>
          <w:szCs w:val="22"/>
        </w:rPr>
        <w:t>'date',</w:t>
      </w:r>
      <w:r>
        <w:rPr>
          <w:rFonts w:ascii="MS Gothic" w:eastAsia="MS Gothic" w:hAnsi="MS Gothic" w:cs="MS Gothic"/>
          <w:spacing w:val="36"/>
          <w:sz w:val="22"/>
          <w:szCs w:val="22"/>
        </w:rPr>
        <w:t xml:space="preserve"> </w:t>
      </w:r>
      <w:r>
        <w:rPr>
          <w:rFonts w:ascii="MS Gothic" w:eastAsia="MS Gothic" w:hAnsi="MS Gothic" w:cs="MS Gothic"/>
          <w:sz w:val="22"/>
          <w:szCs w:val="22"/>
        </w:rPr>
        <w:t>'total_cases',</w:t>
      </w:r>
      <w:r>
        <w:rPr>
          <w:rFonts w:ascii="MS Gothic" w:eastAsia="MS Gothic" w:hAnsi="MS Gothic" w:cs="MS Gothic"/>
          <w:spacing w:val="67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sz w:val="22"/>
          <w:szCs w:val="22"/>
        </w:rPr>
        <w:t>'new_cases',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'new_cases_smoothed',</w:t>
      </w:r>
      <w:r>
        <w:rPr>
          <w:rFonts w:ascii="MS Gothic" w:eastAsia="MS Gothic" w:hAnsi="MS Gothic" w:cs="MS Gothic"/>
          <w:spacing w:val="97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'total_deaths',</w:t>
      </w:r>
      <w:r>
        <w:rPr>
          <w:rFonts w:ascii="MS Gothic" w:eastAsia="MS Gothic" w:hAnsi="MS Gothic" w:cs="MS Gothic"/>
          <w:spacing w:val="71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'new_deaths',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'new_deaths_smoothed',</w:t>
      </w:r>
      <w:r>
        <w:rPr>
          <w:rFonts w:ascii="MS Gothic" w:eastAsia="MS Gothic" w:hAnsi="MS Gothic" w:cs="MS Gothic"/>
          <w:spacing w:val="102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'total_cases_per_million',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 xml:space="preserve">'new_cases_per_million', </w:t>
      </w:r>
      <w:r>
        <w:rPr>
          <w:rFonts w:ascii="MS Gothic" w:eastAsia="MS Gothic" w:hAnsi="MS Gothic" w:cs="MS Gothic"/>
          <w:spacing w:val="1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'new_cases_smoothed_per_million',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</w:t>
      </w:r>
      <w:r>
        <w:rPr>
          <w:rFonts w:ascii="MS Gothic" w:eastAsia="MS Gothic" w:hAnsi="MS Gothic" w:cs="MS Gothic"/>
          <w:position w:val="-2"/>
          <w:sz w:val="22"/>
          <w:szCs w:val="22"/>
        </w:rPr>
        <w:t xml:space="preserve">total_deaths_per_million', </w:t>
      </w:r>
      <w:r>
        <w:rPr>
          <w:rFonts w:ascii="MS Gothic" w:eastAsia="MS Gothic" w:hAnsi="MS Gothic" w:cs="MS Gothic"/>
          <w:spacing w:val="1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'new_deaths_per_million',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'new_deaths_smoothed_per_million',</w:t>
      </w:r>
      <w:r>
        <w:rPr>
          <w:rFonts w:ascii="MS Gothic" w:eastAsia="MS Gothic" w:hAnsi="MS Gothic" w:cs="MS Gothic"/>
          <w:spacing w:val="1"/>
          <w:w w:val="10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'reproduction_rate',</w:t>
      </w:r>
      <w:r>
        <w:rPr>
          <w:rFonts w:ascii="MS Gothic" w:eastAsia="MS Gothic" w:hAnsi="MS Gothic" w:cs="MS Gothic"/>
          <w:spacing w:val="93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'icu_patients',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 xml:space="preserve">'icu_patients_per_million', </w:t>
      </w:r>
      <w:r>
        <w:rPr>
          <w:rFonts w:ascii="MS Gothic" w:eastAsia="MS Gothic" w:hAnsi="MS Gothic" w:cs="MS Gothic"/>
          <w:spacing w:val="1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'hosp_patients',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 xml:space="preserve">'hosp_patients_per_million', </w:t>
      </w:r>
      <w:r>
        <w:rPr>
          <w:rFonts w:ascii="MS Gothic" w:eastAsia="MS Gothic" w:hAnsi="MS Gothic" w:cs="MS Gothic"/>
          <w:spacing w:val="18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'weekly_icu_admissions',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weekly_icu_admissions_per_million',</w:t>
      </w:r>
      <w:r>
        <w:rPr>
          <w:rFonts w:ascii="MS Gothic" w:eastAsia="MS Gothic" w:hAnsi="MS Gothic" w:cs="MS Gothic"/>
          <w:spacing w:val="1"/>
          <w:w w:val="10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'weekly_hosp_admissions',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'weekly_hosp_admissions_per_million',</w:t>
      </w:r>
      <w:r>
        <w:rPr>
          <w:rFonts w:ascii="MS Gothic" w:eastAsia="MS Gothic" w:hAnsi="MS Gothic" w:cs="MS Gothic"/>
          <w:spacing w:val="1"/>
          <w:w w:val="10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'total_tests',</w:t>
      </w:r>
      <w:r>
        <w:rPr>
          <w:rFonts w:ascii="MS Gothic" w:eastAsia="MS Gothic" w:hAnsi="MS Gothic" w:cs="MS Gothic"/>
          <w:spacing w:val="67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'new_tests',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 xml:space="preserve">'total_tests_per_thousand', </w:t>
      </w:r>
      <w:r>
        <w:rPr>
          <w:rFonts w:ascii="MS Gothic" w:eastAsia="MS Gothic" w:hAnsi="MS Gothic" w:cs="MS Gothic"/>
          <w:spacing w:val="1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'new_tests_per_thousand',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'new_tests_smoothed',</w:t>
      </w:r>
      <w:r>
        <w:rPr>
          <w:rFonts w:ascii="MS Gothic" w:eastAsia="MS Gothic" w:hAnsi="MS Gothic" w:cs="MS Gothic"/>
          <w:spacing w:val="97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'new_tests_smoothed_per_thousand',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'positive_rate',</w:t>
      </w:r>
      <w:r>
        <w:rPr>
          <w:rFonts w:ascii="MS Gothic" w:eastAsia="MS Gothic" w:hAnsi="MS Gothic" w:cs="MS Gothic"/>
          <w:spacing w:val="75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'tests_per_case',</w:t>
      </w:r>
      <w:r>
        <w:rPr>
          <w:rFonts w:ascii="MS Gothic" w:eastAsia="MS Gothic" w:hAnsi="MS Gothic" w:cs="MS Gothic"/>
          <w:spacing w:val="80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'tests_units',</w:t>
      </w:r>
      <w:r>
        <w:rPr>
          <w:rFonts w:ascii="MS Gothic" w:eastAsia="MS Gothic" w:hAnsi="MS Gothic" w:cs="MS Gothic"/>
          <w:spacing w:val="67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'total_vaccinations',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'people_vaccinated',</w:t>
      </w:r>
      <w:r>
        <w:rPr>
          <w:rFonts w:ascii="MS Gothic" w:eastAsia="MS Gothic" w:hAnsi="MS Gothic" w:cs="MS Gothic"/>
          <w:spacing w:val="93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 xml:space="preserve">'people_fully_vaccinated', </w:t>
      </w:r>
      <w:r>
        <w:rPr>
          <w:rFonts w:ascii="MS Gothic" w:eastAsia="MS Gothic" w:hAnsi="MS Gothic" w:cs="MS Gothic"/>
          <w:spacing w:val="9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'total_boosters',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'new_vaccinations',</w:t>
      </w:r>
      <w:r>
        <w:rPr>
          <w:rFonts w:ascii="MS Gothic" w:eastAsia="MS Gothic" w:hAnsi="MS Gothic" w:cs="MS Gothic"/>
          <w:spacing w:val="89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'new_vaccinations_smoothed',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'total_vaccinations_per_hundred',</w:t>
      </w:r>
      <w:r>
        <w:rPr>
          <w:rFonts w:ascii="MS Gothic" w:eastAsia="MS Gothic" w:hAnsi="MS Gothic" w:cs="MS Gothic"/>
          <w:spacing w:val="1"/>
          <w:w w:val="10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'people_vaccinated_per_hundred',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people_fully_vaccinated_per_hundred',</w:t>
      </w:r>
      <w:r>
        <w:rPr>
          <w:rFonts w:ascii="MS Gothic" w:eastAsia="MS Gothic" w:hAnsi="MS Gothic" w:cs="MS Gothic"/>
          <w:spacing w:val="1"/>
          <w:w w:val="10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'total_boosters_per_hundred',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'new_vaccinations_smoothed_per_million',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'new_people_vaccinated_smoothed',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'new_people_vaccinated_smoothed_per_hundred',</w:t>
      </w:r>
      <w:r>
        <w:rPr>
          <w:rFonts w:ascii="MS Gothic" w:eastAsia="MS Gothic" w:hAnsi="MS Gothic" w:cs="MS Gothic"/>
          <w:spacing w:val="1"/>
          <w:w w:val="10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'stringency_index',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'population_density',</w:t>
      </w:r>
      <w:r>
        <w:rPr>
          <w:rFonts w:ascii="MS Gothic" w:eastAsia="MS Gothic" w:hAnsi="MS Gothic" w:cs="MS Gothic"/>
          <w:spacing w:val="97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'median_age',</w:t>
      </w:r>
      <w:r>
        <w:rPr>
          <w:rFonts w:ascii="MS Gothic" w:eastAsia="MS Gothic" w:hAnsi="MS Gothic" w:cs="MS Gothic"/>
          <w:spacing w:val="62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'</w:t>
      </w:r>
      <w:r>
        <w:rPr>
          <w:rFonts w:ascii="MS Gothic" w:eastAsia="MS Gothic" w:hAnsi="MS Gothic" w:cs="MS Gothic"/>
          <w:position w:val="-2"/>
          <w:sz w:val="22"/>
          <w:szCs w:val="22"/>
        </w:rPr>
        <w:t>aged_65_older',</w:t>
      </w:r>
      <w:r>
        <w:rPr>
          <w:rFonts w:ascii="MS Gothic" w:eastAsia="MS Gothic" w:hAnsi="MS Gothic" w:cs="MS Gothic"/>
          <w:spacing w:val="75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'aged_70_older',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'gdp_per_capita',</w:t>
      </w:r>
      <w:r>
        <w:rPr>
          <w:rFonts w:ascii="MS Gothic" w:eastAsia="MS Gothic" w:hAnsi="MS Gothic" w:cs="MS Gothic"/>
          <w:spacing w:val="80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'extreme_poverty',</w:t>
      </w:r>
      <w:r>
        <w:rPr>
          <w:rFonts w:ascii="MS Gothic" w:eastAsia="MS Gothic" w:hAnsi="MS Gothic" w:cs="MS Gothic"/>
          <w:spacing w:val="8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'cardiovasc_death_rate',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'diabetes_prevalence',</w:t>
      </w:r>
      <w:r>
        <w:rPr>
          <w:rFonts w:ascii="MS Gothic" w:eastAsia="MS Gothic" w:hAnsi="MS Gothic" w:cs="MS Gothic"/>
          <w:spacing w:val="102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'female_smokers',</w:t>
      </w:r>
      <w:r>
        <w:rPr>
          <w:rFonts w:ascii="MS Gothic" w:eastAsia="MS Gothic" w:hAnsi="MS Gothic" w:cs="MS Gothic"/>
          <w:spacing w:val="80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'male_smokers',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 xml:space="preserve">'handwashing_facilities', </w:t>
      </w:r>
      <w:r>
        <w:rPr>
          <w:rFonts w:ascii="MS Gothic" w:eastAsia="MS Gothic" w:hAnsi="MS Gothic" w:cs="MS Gothic"/>
          <w:spacing w:val="5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'hospital_beds_per_thousand',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'life_expectancy',</w:t>
      </w:r>
      <w:r>
        <w:rPr>
          <w:rFonts w:ascii="MS Gothic" w:eastAsia="MS Gothic" w:hAnsi="MS Gothic" w:cs="MS Gothic"/>
          <w:spacing w:val="8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 xml:space="preserve">'human_development_index', </w:t>
      </w:r>
      <w:r>
        <w:rPr>
          <w:rFonts w:ascii="MS Gothic" w:eastAsia="MS Gothic" w:hAnsi="MS Gothic" w:cs="MS Gothic"/>
          <w:spacing w:val="9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'population',</w:t>
      </w:r>
    </w:p>
    <w:p w:rsidR="002F265B" w:rsidRDefault="001B7B5A">
      <w:pPr>
        <w:spacing w:line="260" w:lineRule="exact"/>
        <w:ind w:left="154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'excess_mortality_cumulative_absolute',</w:t>
      </w:r>
      <w:r>
        <w:rPr>
          <w:rFonts w:ascii="MS Gothic" w:eastAsia="MS Gothic" w:hAnsi="MS Gothic" w:cs="MS Gothic"/>
          <w:spacing w:val="1"/>
          <w:w w:val="10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'excess_mortality_cumulative',</w:t>
      </w:r>
    </w:p>
    <w:p w:rsidR="002F265B" w:rsidRDefault="001B7B5A">
      <w:pPr>
        <w:spacing w:before="24" w:line="260" w:lineRule="exact"/>
        <w:ind w:left="1427" w:right="1099" w:firstLine="115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sz w:val="22"/>
          <w:szCs w:val="22"/>
        </w:rPr>
        <w:t>'excess_mortality',</w:t>
      </w:r>
      <w:r>
        <w:rPr>
          <w:rFonts w:ascii="MS Gothic" w:eastAsia="MS Gothic" w:hAnsi="MS Gothic" w:cs="MS Gothic"/>
          <w:spacing w:val="89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sz w:val="22"/>
          <w:szCs w:val="22"/>
        </w:rPr>
        <w:t>'excess_mortality_cumulative_per_million'], dtype='object')</w:t>
      </w: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"/>
        <w:gridCol w:w="1031"/>
        <w:gridCol w:w="1203"/>
        <w:gridCol w:w="1489"/>
        <w:gridCol w:w="1375"/>
        <w:gridCol w:w="1489"/>
        <w:gridCol w:w="1260"/>
        <w:gridCol w:w="269"/>
      </w:tblGrid>
      <w:tr w:rsidR="002F265B">
        <w:trPr>
          <w:trHeight w:hRule="exact" w:val="297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40" w:lineRule="exact"/>
              <w:ind w:left="57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2"/>
                <w:sz w:val="22"/>
                <w:szCs w:val="22"/>
              </w:rPr>
              <w:t>iso_code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40" w:lineRule="exact"/>
              <w:ind w:left="57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2"/>
                <w:sz w:val="22"/>
                <w:szCs w:val="22"/>
              </w:rPr>
              <w:t>continent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40" w:lineRule="exact"/>
              <w:ind w:left="458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2"/>
                <w:sz w:val="22"/>
                <w:szCs w:val="22"/>
              </w:rPr>
              <w:t>location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40" w:lineRule="exact"/>
              <w:ind w:left="802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2"/>
                <w:sz w:val="22"/>
                <w:szCs w:val="22"/>
              </w:rPr>
              <w:t>date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4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2"/>
                <w:sz w:val="22"/>
                <w:szCs w:val="22"/>
              </w:rPr>
              <w:t>total_cases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4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2"/>
                <w:sz w:val="22"/>
                <w:szCs w:val="22"/>
              </w:rPr>
              <w:t>new_cases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4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2"/>
                <w:sz w:val="22"/>
                <w:szCs w:val="22"/>
              </w:rPr>
              <w:t>\</w:t>
            </w:r>
          </w:p>
        </w:tc>
      </w:tr>
      <w:tr w:rsidR="002F265B">
        <w:trPr>
          <w:trHeight w:hRule="exact" w:val="271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63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AFG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63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Asia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Afghanistan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2020-01-03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802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271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63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AFG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63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Asia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Afghanistan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2020-01-04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802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271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63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AFG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63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Asia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Afghanistan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2020-01-05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802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271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63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AFG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63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Asia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Afghanistan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2020-01-06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802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345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63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AFG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63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Asia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Afghanistan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2020-01-07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802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</w:tbl>
    <w:p w:rsidR="002F265B" w:rsidRDefault="002F265B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"/>
        <w:gridCol w:w="2291"/>
        <w:gridCol w:w="2978"/>
        <w:gridCol w:w="2405"/>
        <w:gridCol w:w="613"/>
      </w:tblGrid>
      <w:tr w:rsidR="002F265B">
        <w:trPr>
          <w:trHeight w:hRule="exact" w:val="345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new_cases_smoothed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sz w:val="22"/>
                <w:szCs w:val="22"/>
              </w:rPr>
              <w:t xml:space="preserve">total_deaths </w:t>
            </w:r>
            <w:r>
              <w:rPr>
                <w:rFonts w:ascii="MS Gothic" w:eastAsia="MS Gothic" w:hAnsi="MS Gothic" w:cs="MS Gothic"/>
                <w:spacing w:val="62"/>
                <w:sz w:val="22"/>
                <w:szCs w:val="22"/>
              </w:rPr>
              <w:t xml:space="preserve"> </w:t>
            </w: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new_deaths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new_deaths_smoothed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52"/>
                <w:sz w:val="22"/>
                <w:szCs w:val="22"/>
              </w:rPr>
              <w:t xml:space="preserve">…    </w:t>
            </w: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\</w:t>
            </w:r>
          </w:p>
        </w:tc>
      </w:tr>
      <w:tr w:rsidR="002F265B">
        <w:trPr>
          <w:trHeight w:hRule="exact" w:val="345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4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position w:val="-1"/>
                <w:sz w:val="22"/>
                <w:szCs w:val="22"/>
              </w:rPr>
              <w:t xml:space="preserve">NaN        </w:t>
            </w:r>
            <w:r>
              <w:rPr>
                <w:rFonts w:ascii="MS Gothic" w:eastAsia="MS Gothic" w:hAnsi="MS Gothic" w:cs="MS Gothic"/>
                <w:spacing w:val="54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0.0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52"/>
                <w:position w:val="-1"/>
                <w:sz w:val="22"/>
                <w:szCs w:val="22"/>
              </w:rPr>
              <w:t>…</w:t>
            </w:r>
          </w:p>
        </w:tc>
      </w:tr>
    </w:tbl>
    <w:p w:rsidR="002F265B" w:rsidRDefault="002F265B">
      <w:pPr>
        <w:sectPr w:rsidR="002F265B">
          <w:pgSz w:w="12240" w:h="15840"/>
          <w:pgMar w:top="1300" w:right="1640" w:bottom="280" w:left="700" w:header="0" w:footer="816" w:gutter="0"/>
          <w:cols w:space="720"/>
        </w:sectPr>
      </w:pPr>
    </w:p>
    <w:p w:rsidR="002F265B" w:rsidRDefault="002F265B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947"/>
        <w:gridCol w:w="1489"/>
        <w:gridCol w:w="1890"/>
        <w:gridCol w:w="1489"/>
        <w:gridCol w:w="269"/>
      </w:tblGrid>
      <w:tr w:rsidR="002F265B">
        <w:trPr>
          <w:trHeight w:hRule="exact" w:val="345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1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97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NaN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594" w:right="479"/>
              <w:jc w:val="center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NaN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5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0.0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NaN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52"/>
                <w:sz w:val="22"/>
                <w:szCs w:val="22"/>
              </w:rPr>
              <w:t>…</w:t>
            </w:r>
          </w:p>
        </w:tc>
      </w:tr>
      <w:tr w:rsidR="002F265B">
        <w:trPr>
          <w:trHeight w:hRule="exact" w:val="271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97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594" w:right="479"/>
              <w:jc w:val="center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5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52"/>
                <w:position w:val="-1"/>
                <w:sz w:val="22"/>
                <w:szCs w:val="22"/>
              </w:rPr>
              <w:t>…</w:t>
            </w:r>
          </w:p>
        </w:tc>
      </w:tr>
      <w:tr w:rsidR="002F265B">
        <w:trPr>
          <w:trHeight w:hRule="exact" w:val="271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97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594" w:right="479"/>
              <w:jc w:val="center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5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52"/>
                <w:position w:val="-1"/>
                <w:sz w:val="22"/>
                <w:szCs w:val="22"/>
              </w:rPr>
              <w:t>…</w:t>
            </w:r>
          </w:p>
        </w:tc>
      </w:tr>
      <w:tr w:rsidR="002F265B">
        <w:trPr>
          <w:trHeight w:hRule="exact" w:val="345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97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594" w:right="479"/>
              <w:jc w:val="center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5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52"/>
                <w:position w:val="-1"/>
                <w:sz w:val="22"/>
                <w:szCs w:val="22"/>
              </w:rPr>
              <w:t>…</w:t>
            </w:r>
          </w:p>
        </w:tc>
      </w:tr>
    </w:tbl>
    <w:p w:rsidR="002F265B" w:rsidRDefault="002F265B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"/>
        <w:gridCol w:w="1604"/>
        <w:gridCol w:w="2749"/>
        <w:gridCol w:w="3207"/>
        <w:gridCol w:w="269"/>
      </w:tblGrid>
      <w:tr w:rsidR="002F265B">
        <w:trPr>
          <w:trHeight w:hRule="exact" w:val="345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male_smokers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handwashing_facilities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hospital_beds_per_thousand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\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37.746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37.746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37.746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37.746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345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37.746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</w:tbl>
    <w:p w:rsidR="002F265B" w:rsidRDefault="002F265B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"/>
        <w:gridCol w:w="1947"/>
        <w:gridCol w:w="2864"/>
        <w:gridCol w:w="1644"/>
      </w:tblGrid>
      <w:tr w:rsidR="002F265B">
        <w:trPr>
          <w:trHeight w:hRule="exact" w:val="345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life_expectancy</w:t>
            </w: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human_development_index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sz w:val="22"/>
                <w:szCs w:val="22"/>
              </w:rPr>
              <w:t xml:space="preserve">population </w:t>
            </w:r>
            <w:r>
              <w:rPr>
                <w:rFonts w:ascii="MS Gothic" w:eastAsia="MS Gothic" w:hAnsi="MS Gothic" w:cs="MS Gothic"/>
                <w:spacing w:val="53"/>
                <w:sz w:val="22"/>
                <w:szCs w:val="22"/>
              </w:rPr>
              <w:t xml:space="preserve"> </w:t>
            </w: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\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26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64.83</w:t>
            </w: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0.511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41128772.0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1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26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64.83</w:t>
            </w: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0.511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41128772.0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26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64.83</w:t>
            </w: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0.511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41128772.0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26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64.83</w:t>
            </w: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0.511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41128772.0</w:t>
            </w:r>
          </w:p>
        </w:tc>
      </w:tr>
      <w:tr w:rsidR="002F265B">
        <w:trPr>
          <w:trHeight w:hRule="exact" w:val="345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26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64.83</w:t>
            </w: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0.511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41128772.0</w:t>
            </w:r>
          </w:p>
        </w:tc>
      </w:tr>
    </w:tbl>
    <w:p w:rsidR="002F265B" w:rsidRDefault="002F265B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"/>
        <w:gridCol w:w="4353"/>
        <w:gridCol w:w="3322"/>
        <w:gridCol w:w="269"/>
      </w:tblGrid>
      <w:tr w:rsidR="002F265B">
        <w:trPr>
          <w:trHeight w:hRule="exact" w:val="345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excess_mortality_cumulative_absolute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excess_mortality_cumulative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\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1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  <w:tr w:rsidR="002F265B">
        <w:trPr>
          <w:trHeight w:hRule="exact" w:val="345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5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</w:tbl>
    <w:p w:rsidR="002F265B" w:rsidRDefault="002F265B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"/>
        <w:gridCol w:w="2062"/>
        <w:gridCol w:w="4622"/>
      </w:tblGrid>
      <w:tr w:rsidR="002F265B">
        <w:trPr>
          <w:trHeight w:hRule="exact" w:val="345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5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excess_mortality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before="13"/>
              <w:ind w:left="114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sz w:val="22"/>
                <w:szCs w:val="22"/>
              </w:rPr>
              <w:t>excess_mortality_cumulative_per_million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0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40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40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40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</w:tr>
      <w:tr w:rsidR="002F265B">
        <w:trPr>
          <w:trHeight w:hRule="exact" w:val="271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40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</w:tr>
      <w:tr w:rsidR="002F265B">
        <w:trPr>
          <w:trHeight w:hRule="exact" w:val="345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114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right="40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NaN</w:t>
            </w:r>
          </w:p>
        </w:tc>
      </w:tr>
    </w:tbl>
    <w:p w:rsidR="002F265B" w:rsidRDefault="002F265B">
      <w:pPr>
        <w:spacing w:before="4" w:line="160" w:lineRule="exact"/>
        <w:rPr>
          <w:sz w:val="16"/>
          <w:szCs w:val="16"/>
        </w:rPr>
      </w:pPr>
    </w:p>
    <w:p w:rsidR="002F265B" w:rsidRDefault="001B7B5A">
      <w:pPr>
        <w:spacing w:line="240" w:lineRule="exact"/>
        <w:ind w:left="160" w:right="6642"/>
        <w:jc w:val="both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[5</w:t>
      </w:r>
      <w:r>
        <w:rPr>
          <w:rFonts w:ascii="MS Gothic" w:eastAsia="MS Gothic" w:hAnsi="MS Gothic" w:cs="MS Gothic"/>
          <w:spacing w:val="1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rows</w:t>
      </w:r>
      <w:r>
        <w:rPr>
          <w:rFonts w:ascii="MS Gothic" w:eastAsia="MS Gothic" w:hAnsi="MS Gothic" w:cs="MS Gothic"/>
          <w:spacing w:val="23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x</w:t>
      </w:r>
      <w:r>
        <w:rPr>
          <w:rFonts w:ascii="MS Gothic" w:eastAsia="MS Gothic" w:hAnsi="MS Gothic" w:cs="MS Gothic"/>
          <w:spacing w:val="9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position w:val="-2"/>
          <w:sz w:val="22"/>
          <w:szCs w:val="22"/>
        </w:rPr>
        <w:t>67</w:t>
      </w:r>
      <w:r>
        <w:rPr>
          <w:rFonts w:ascii="MS Gothic" w:eastAsia="MS Gothic" w:hAnsi="MS Gothic" w:cs="MS Gothic"/>
          <w:spacing w:val="1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columns]</w:t>
      </w:r>
    </w:p>
    <w:p w:rsidR="002F265B" w:rsidRDefault="001B7B5A">
      <w:pPr>
        <w:spacing w:before="24" w:line="260" w:lineRule="exact"/>
        <w:ind w:left="160" w:right="3425"/>
        <w:jc w:val="both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sz w:val="22"/>
          <w:szCs w:val="22"/>
        </w:rPr>
        <w:t xml:space="preserve">iso_code                                         </w:t>
      </w:r>
      <w:r>
        <w:rPr>
          <w:rFonts w:ascii="MS Gothic" w:eastAsia="MS Gothic" w:hAnsi="MS Gothic" w:cs="MS Gothic"/>
          <w:w w:val="104"/>
          <w:sz w:val="22"/>
          <w:szCs w:val="22"/>
        </w:rPr>
        <w:t xml:space="preserve">0 </w:t>
      </w:r>
      <w:r>
        <w:rPr>
          <w:rFonts w:ascii="MS Gothic" w:eastAsia="MS Gothic" w:hAnsi="MS Gothic" w:cs="MS Gothic"/>
          <w:sz w:val="22"/>
          <w:szCs w:val="22"/>
        </w:rPr>
        <w:t xml:space="preserve">continent                                    </w:t>
      </w:r>
      <w:r>
        <w:rPr>
          <w:rFonts w:ascii="MS Gothic" w:eastAsia="MS Gothic" w:hAnsi="MS Gothic" w:cs="MS Gothic"/>
          <w:w w:val="104"/>
          <w:sz w:val="22"/>
          <w:szCs w:val="22"/>
        </w:rPr>
        <w:t xml:space="preserve">16665 </w:t>
      </w:r>
      <w:r>
        <w:rPr>
          <w:rFonts w:ascii="MS Gothic" w:eastAsia="MS Gothic" w:hAnsi="MS Gothic" w:cs="MS Gothic"/>
          <w:sz w:val="22"/>
          <w:szCs w:val="22"/>
        </w:rPr>
        <w:t xml:space="preserve">location                                         </w:t>
      </w:r>
      <w:r>
        <w:rPr>
          <w:rFonts w:ascii="MS Gothic" w:eastAsia="MS Gothic" w:hAnsi="MS Gothic" w:cs="MS Gothic"/>
          <w:w w:val="104"/>
          <w:sz w:val="22"/>
          <w:szCs w:val="22"/>
        </w:rPr>
        <w:t xml:space="preserve">0 </w:t>
      </w:r>
      <w:r>
        <w:rPr>
          <w:rFonts w:ascii="MS Gothic" w:eastAsia="MS Gothic" w:hAnsi="MS Gothic" w:cs="MS Gothic"/>
          <w:sz w:val="22"/>
          <w:szCs w:val="22"/>
        </w:rPr>
        <w:t xml:space="preserve">date                                             </w:t>
      </w:r>
      <w:r>
        <w:rPr>
          <w:rFonts w:ascii="MS Gothic" w:eastAsia="MS Gothic" w:hAnsi="MS Gothic" w:cs="MS Gothic"/>
          <w:w w:val="104"/>
          <w:sz w:val="22"/>
          <w:szCs w:val="22"/>
        </w:rPr>
        <w:t xml:space="preserve">0 </w:t>
      </w:r>
      <w:r>
        <w:rPr>
          <w:rFonts w:ascii="MS Gothic" w:eastAsia="MS Gothic" w:hAnsi="MS Gothic" w:cs="MS Gothic"/>
          <w:sz w:val="22"/>
          <w:szCs w:val="22"/>
        </w:rPr>
        <w:t>total_cases</w:t>
      </w:r>
      <w:r>
        <w:rPr>
          <w:rFonts w:ascii="MS Gothic" w:eastAsia="MS Gothic" w:hAnsi="MS Gothic" w:cs="MS Gothic"/>
          <w:sz w:val="22"/>
          <w:szCs w:val="22"/>
        </w:rPr>
        <w:t xml:space="preserve">                                 </w:t>
      </w:r>
      <w:r>
        <w:rPr>
          <w:rFonts w:ascii="MS Gothic" w:eastAsia="MS Gothic" w:hAnsi="MS Gothic" w:cs="MS Gothic"/>
          <w:spacing w:val="88"/>
          <w:sz w:val="22"/>
          <w:szCs w:val="22"/>
        </w:rPr>
        <w:t xml:space="preserve"> </w:t>
      </w:r>
      <w:r>
        <w:rPr>
          <w:rFonts w:ascii="MS Gothic" w:eastAsia="MS Gothic" w:hAnsi="MS Gothic" w:cs="MS Gothic"/>
          <w:w w:val="104"/>
          <w:sz w:val="22"/>
          <w:szCs w:val="22"/>
        </w:rPr>
        <w:t>37997</w:t>
      </w:r>
    </w:p>
    <w:p w:rsidR="002F265B" w:rsidRDefault="001B7B5A">
      <w:pPr>
        <w:spacing w:line="240" w:lineRule="exact"/>
        <w:ind w:left="5164" w:right="3889"/>
        <w:jc w:val="center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52"/>
          <w:position w:val="-2"/>
          <w:sz w:val="22"/>
          <w:szCs w:val="22"/>
        </w:rPr>
        <w:t>…</w:t>
      </w:r>
    </w:p>
    <w:p w:rsidR="002F265B" w:rsidRDefault="002F265B">
      <w:pPr>
        <w:spacing w:before="1" w:line="20" w:lineRule="exact"/>
        <w:rPr>
          <w:sz w:val="2"/>
          <w:szCs w:val="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6"/>
        <w:gridCol w:w="956"/>
      </w:tblGrid>
      <w:tr w:rsidR="002F265B">
        <w:trPr>
          <w:trHeight w:hRule="exact" w:val="297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4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2"/>
                <w:sz w:val="22"/>
                <w:szCs w:val="22"/>
              </w:rPr>
              <w:t>population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40" w:lineRule="exact"/>
              <w:ind w:right="40"/>
              <w:jc w:val="right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2"/>
                <w:sz w:val="22"/>
                <w:szCs w:val="22"/>
              </w:rPr>
              <w:t>0</w:t>
            </w:r>
          </w:p>
        </w:tc>
      </w:tr>
      <w:tr w:rsidR="002F265B">
        <w:trPr>
          <w:trHeight w:hRule="exact" w:val="271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excess_mortality_cumulative_absolute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229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337901</w:t>
            </w:r>
          </w:p>
        </w:tc>
      </w:tr>
      <w:tr w:rsidR="002F265B">
        <w:trPr>
          <w:trHeight w:hRule="exact" w:val="271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excess_mortality_cumulative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229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337901</w:t>
            </w:r>
          </w:p>
        </w:tc>
      </w:tr>
      <w:tr w:rsidR="002F265B">
        <w:trPr>
          <w:trHeight w:hRule="exact" w:val="271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excess_mortality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229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337901</w:t>
            </w:r>
          </w:p>
        </w:tc>
      </w:tr>
      <w:tr w:rsidR="002F265B">
        <w:trPr>
          <w:trHeight w:hRule="exact" w:val="271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excess_mortality_cumulative_per_million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229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337901</w:t>
            </w:r>
          </w:p>
        </w:tc>
      </w:tr>
      <w:tr w:rsidR="002F265B">
        <w:trPr>
          <w:trHeight w:hRule="exact" w:val="345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1B7B5A">
            <w:pPr>
              <w:spacing w:line="220" w:lineRule="exact"/>
              <w:ind w:left="40"/>
              <w:rPr>
                <w:rFonts w:ascii="MS Gothic" w:eastAsia="MS Gothic" w:hAnsi="MS Gothic" w:cs="MS Gothic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position w:val="-1"/>
                <w:sz w:val="22"/>
                <w:szCs w:val="22"/>
              </w:rPr>
              <w:t>Length:</w:t>
            </w:r>
            <w:r>
              <w:rPr>
                <w:rFonts w:ascii="MS Gothic" w:eastAsia="MS Gothic" w:hAnsi="MS Gothic" w:cs="MS Gothic"/>
                <w:spacing w:val="36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MS Gothic" w:eastAsia="MS Gothic" w:hAnsi="MS Gothic" w:cs="MS Gothic"/>
                <w:position w:val="-1"/>
                <w:sz w:val="22"/>
                <w:szCs w:val="22"/>
              </w:rPr>
              <w:t>67,</w:t>
            </w:r>
            <w:r>
              <w:rPr>
                <w:rFonts w:ascii="MS Gothic" w:eastAsia="MS Gothic" w:hAnsi="MS Gothic" w:cs="MS Gothic"/>
                <w:spacing w:val="18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MS Gothic" w:eastAsia="MS Gothic" w:hAnsi="MS Gothic" w:cs="MS Gothic"/>
                <w:position w:val="-1"/>
                <w:sz w:val="22"/>
                <w:szCs w:val="22"/>
              </w:rPr>
              <w:t>dtype:</w:t>
            </w:r>
            <w:r>
              <w:rPr>
                <w:rFonts w:ascii="MS Gothic" w:eastAsia="MS Gothic" w:hAnsi="MS Gothic" w:cs="MS Gothic"/>
                <w:spacing w:val="3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MS Gothic" w:eastAsia="MS Gothic" w:hAnsi="MS Gothic" w:cs="MS Gothic"/>
                <w:w w:val="104"/>
                <w:position w:val="-1"/>
                <w:sz w:val="22"/>
                <w:szCs w:val="22"/>
              </w:rPr>
              <w:t>int64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2F265B" w:rsidRDefault="002F265B"/>
        </w:tc>
      </w:tr>
    </w:tbl>
    <w:p w:rsidR="002F265B" w:rsidRDefault="002F265B">
      <w:pPr>
        <w:sectPr w:rsidR="002F265B">
          <w:pgSz w:w="12240" w:h="15840"/>
          <w:pgMar w:top="1300" w:right="1720" w:bottom="280" w:left="1280" w:header="0" w:footer="816" w:gutter="0"/>
          <w:cols w:space="720"/>
        </w:sectPr>
      </w:pPr>
    </w:p>
    <w:p w:rsidR="002F265B" w:rsidRDefault="001B7B5A">
      <w:pPr>
        <w:spacing w:before="17"/>
        <w:ind w:left="108"/>
        <w:rPr>
          <w:rFonts w:ascii="MS Gothic" w:eastAsia="MS Gothic" w:hAnsi="MS Gothic" w:cs="MS Gothic"/>
          <w:sz w:val="22"/>
          <w:szCs w:val="22"/>
        </w:rPr>
      </w:pPr>
      <w:r>
        <w:lastRenderedPageBreak/>
        <w:pict>
          <v:group id="_x0000_s1050" style="position:absolute;left:0;text-align:left;margin-left:71.8pt;margin-top:698.15pt;width:468.4pt;height:20pt;z-index:-1347;mso-position-horizontal-relative:page;mso-position-vertical-relative:page" coordorigin="1436,13963" coordsize="9368,400">
            <v:shape id="_x0000_s1052" style="position:absolute;left:1440;top:13967;width:9360;height:392" coordorigin="1440,13967" coordsize="9360,392" path="m1440,14319r4,18l1459,14353r21,6l10760,14359r18,-4l10794,14341r6,-22l10800,14007r-4,-18l10782,13973r-22,-6l1480,13967r-18,4l1446,13986r-6,21l1440,14319xe" fillcolor="#cfcfcf" stroked="f">
              <v:path arrowok="t"/>
            </v:shape>
            <v:shape id="_x0000_s1051" style="position:absolute;left:1460;top:13987;width:9320;height:352" coordorigin="1460,13987" coordsize="9320,352" path="m1460,14319r,11l1469,14339r9302,l10780,14330r,-334l10771,13987r-9302,l1460,13996r,323xe" fillcolor="#f7f7f7" stroked="f">
              <v:path arrowok="t"/>
            </v:shape>
            <w10:wrap anchorx="page" anchory="page"/>
          </v:group>
        </w:pict>
      </w:r>
      <w:r>
        <w:pict>
          <v:group id="_x0000_s1047" style="position:absolute;left:0;text-align:left;margin-left:71.8pt;margin-top:167.5pt;width:468.4pt;height:155.5pt;z-index:-1348;mso-position-horizontal-relative:page;mso-position-vertical-relative:page" coordorigin="1436,3350" coordsize="9368,3110">
            <v:shape id="_x0000_s1049" style="position:absolute;left:1440;top:3354;width:9360;height:3102" coordorigin="1440,3354" coordsize="9360,3102" path="m1440,6416r4,17l1459,6449r21,7l10760,6456r18,-5l10794,6437r6,-21l10800,3393r-4,-17l10782,3360r-22,-6l1480,3354r-18,4l1446,3372r-6,21l1440,6416xe" fillcolor="#cfcfcf" stroked="f">
              <v:path arrowok="t"/>
            </v:shape>
            <v:shape id="_x0000_s1048" style="position:absolute;left:1460;top:3373;width:9320;height:3062" coordorigin="1460,3373" coordsize="9320,3062" path="m1460,6416r,11l1469,6436r9302,l10780,6427r,-3045l10771,3373r-9302,l1460,3382r,3034xe" fillcolor="#f7f7f7" stroked="f">
              <v:path arrowok="t"/>
            </v:shape>
            <w10:wrap anchorx="page" anchory="page"/>
          </v:group>
        </w:pict>
      </w:r>
      <w:r>
        <w:pict>
          <v:group id="_x0000_s1044" style="position:absolute;left:0;text-align:left;margin-left:71.8pt;margin-top:140.1pt;width:468.4pt;height:20pt;z-index:-1349;mso-position-horizontal-relative:page;mso-position-vertical-relative:page" coordorigin="1436,2802" coordsize="9368,400">
            <v:shape id="_x0000_s1046" style="position:absolute;left:1440;top:2806;width:9360;height:392" coordorigin="1440,2806" coordsize="9360,392" path="m1440,3158r4,18l1459,3192r21,6l10760,3198r18,-4l10794,3180r6,-22l10800,2846r-4,-18l10782,2812r-22,-6l1480,2806r-18,4l1446,2825r-6,21l1440,3158xe" fillcolor="#cfcfcf" stroked="f">
              <v:path arrowok="t"/>
            </v:shape>
            <v:shape id="_x0000_s1045" style="position:absolute;left:1460;top:2826;width:9320;height:352" coordorigin="1460,2826" coordsize="9320,352" path="m1460,3158r,11l1469,3178r9302,l10780,3169r,-334l10771,2826r-9302,l1460,2835r,323xe" fillcolor="#f7f7f7" stroked="f">
              <v:path arrowok="t"/>
            </v:shape>
            <w10:wrap anchorx="page" anchory="page"/>
          </v:group>
        </w:pict>
      </w:r>
      <w:r>
        <w:pict>
          <v:group id="_x0000_s1041" style="position:absolute;left:0;text-align:left;margin-left:71.8pt;margin-top:112.75pt;width:468.4pt;height:20pt;z-index:-1350;mso-position-horizontal-relative:page;mso-position-vertical-relative:page" coordorigin="1436,2255" coordsize="9368,400">
            <v:shape id="_x0000_s1043" style="position:absolute;left:1440;top:2259;width:9360;height:392" coordorigin="1440,2259" coordsize="9360,392" path="m1440,2611r4,18l1459,2645r21,6l10760,2651r18,-5l10794,2632r6,-21l10800,2298r-4,-17l10782,2265r-22,-6l1480,2259r-18,4l1446,2277r-6,21l1440,2611xe" fillcolor="#cfcfcf" stroked="f">
              <v:path arrowok="t"/>
            </v:shape>
            <v:shape id="_x0000_s1042" style="position:absolute;left:1460;top:2278;width:9320;height:352" coordorigin="1460,2278" coordsize="9320,352" path="m1460,2611r,11l1469,2631r9302,l10780,2622r,-335l10771,2278r-9302,l1460,2287r,324xe" fillcolor="#f7f7f7" stroked="f">
              <v:path arrowok="t"/>
            </v:shape>
            <w10:wrap anchorx="page" anchory="page"/>
          </v:group>
        </w:pict>
      </w:r>
      <w:r>
        <w:pict>
          <v:group id="_x0000_s1038" style="position:absolute;left:0;text-align:left;margin-left:71.8pt;margin-top:71.8pt;width:468.4pt;height:33.55pt;z-index:-1351;mso-position-horizontal-relative:page;mso-position-vertical-relative:page" coordorigin="1436,1436" coordsize="9368,671">
            <v:shape id="_x0000_s1040" style="position:absolute;left:1440;top:1440;width:9360;height:663" coordorigin="1440,1440" coordsize="9360,663" path="m1440,2063r4,18l1459,2097r21,6l10760,2103r18,-4l10794,2084r6,-21l10800,1480r-4,-18l10782,1446r-22,-6l1480,1440r-18,4l1446,1459r-6,21l1440,2063xe" fillcolor="#cfcfcf" stroked="f">
              <v:path arrowok="t"/>
            </v:shape>
            <v:shape id="_x0000_s1039" style="position:absolute;left:1460;top:1460;width:9320;height:623" coordorigin="1460,1460" coordsize="9320,623" path="m1460,2063r,11l1469,2083r9302,l10780,2074r,-605l10771,1460r-9302,l1460,1469r,594xe" fillcolor="#f7f7f7" stroked="f">
              <v:path arrowok="t"/>
            </v:shape>
            <w10:wrap anchorx="page" anchory="page"/>
          </v:group>
        </w:pict>
      </w:r>
      <w:r>
        <w:rPr>
          <w:rFonts w:ascii="MS Gothic" w:eastAsia="MS Gothic" w:hAnsi="MS Gothic" w:cs="MS Gothic"/>
          <w:color w:val="2F3E9F"/>
          <w:sz w:val="22"/>
          <w:szCs w:val="22"/>
        </w:rPr>
        <w:t>[24]:</w:t>
      </w:r>
      <w:r>
        <w:rPr>
          <w:rFonts w:ascii="MS Gothic" w:eastAsia="MS Gothic" w:hAnsi="MS Gothic" w:cs="MS Gothic"/>
          <w:color w:val="2F3E9F"/>
          <w:spacing w:val="51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sz w:val="22"/>
          <w:szCs w:val="22"/>
        </w:rPr>
        <w:t>countries</w:t>
      </w:r>
      <w:r>
        <w:rPr>
          <w:rFonts w:ascii="MS Gothic" w:eastAsia="MS Gothic" w:hAnsi="MS Gothic" w:cs="MS Gothic"/>
          <w:color w:val="000000"/>
          <w:spacing w:val="45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666666"/>
          <w:sz w:val="22"/>
          <w:szCs w:val="22"/>
        </w:rPr>
        <w:t>=</w:t>
      </w:r>
      <w:r>
        <w:rPr>
          <w:rFonts w:ascii="MS Gothic" w:eastAsia="MS Gothic" w:hAnsi="MS Gothic" w:cs="MS Gothic"/>
          <w:color w:val="666666"/>
          <w:spacing w:val="9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sz w:val="22"/>
          <w:szCs w:val="22"/>
        </w:rPr>
        <w:t>[</w:t>
      </w:r>
      <w:r>
        <w:rPr>
          <w:rFonts w:ascii="MS Gothic" w:eastAsia="MS Gothic" w:hAnsi="MS Gothic" w:cs="MS Gothic"/>
          <w:color w:val="BA2121"/>
          <w:sz w:val="22"/>
          <w:szCs w:val="22"/>
        </w:rPr>
        <w:t>'Kenya'</w:t>
      </w:r>
      <w:r>
        <w:rPr>
          <w:rFonts w:ascii="MS Gothic" w:eastAsia="MS Gothic" w:hAnsi="MS Gothic" w:cs="MS Gothic"/>
          <w:color w:val="000000"/>
          <w:sz w:val="22"/>
          <w:szCs w:val="22"/>
        </w:rPr>
        <w:t>,</w:t>
      </w:r>
      <w:r>
        <w:rPr>
          <w:rFonts w:ascii="MS Gothic" w:eastAsia="MS Gothic" w:hAnsi="MS Gothic" w:cs="MS Gothic"/>
          <w:color w:val="000000"/>
          <w:spacing w:val="45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BA2121"/>
          <w:sz w:val="22"/>
          <w:szCs w:val="22"/>
        </w:rPr>
        <w:t>'United</w:t>
      </w:r>
      <w:r>
        <w:rPr>
          <w:rFonts w:ascii="MS Gothic" w:eastAsia="MS Gothic" w:hAnsi="MS Gothic" w:cs="MS Gothic"/>
          <w:color w:val="BA2121"/>
          <w:spacing w:val="36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BA2121"/>
          <w:sz w:val="22"/>
          <w:szCs w:val="22"/>
        </w:rPr>
        <w:t>States'</w:t>
      </w:r>
      <w:r>
        <w:rPr>
          <w:rFonts w:ascii="MS Gothic" w:eastAsia="MS Gothic" w:hAnsi="MS Gothic" w:cs="MS Gothic"/>
          <w:color w:val="000000"/>
          <w:sz w:val="22"/>
          <w:szCs w:val="22"/>
        </w:rPr>
        <w:t>,</w:t>
      </w:r>
      <w:r>
        <w:rPr>
          <w:rFonts w:ascii="MS Gothic" w:eastAsia="MS Gothic" w:hAnsi="MS Gothic" w:cs="MS Gothic"/>
          <w:color w:val="000000"/>
          <w:spacing w:val="40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BA2121"/>
          <w:w w:val="104"/>
          <w:sz w:val="22"/>
          <w:szCs w:val="22"/>
        </w:rPr>
        <w:t>'India'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]</w:t>
      </w:r>
    </w:p>
    <w:p w:rsidR="002F265B" w:rsidRDefault="001B7B5A">
      <w:pPr>
        <w:spacing w:line="260" w:lineRule="exact"/>
        <w:ind w:left="820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df</w:t>
      </w:r>
      <w:r>
        <w:rPr>
          <w:rFonts w:ascii="MS Gothic" w:eastAsia="MS Gothic" w:hAnsi="MS Gothic" w:cs="MS Gothic"/>
          <w:spacing w:val="1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666666"/>
          <w:position w:val="-2"/>
          <w:sz w:val="22"/>
          <w:szCs w:val="22"/>
        </w:rPr>
        <w:t>=</w:t>
      </w:r>
      <w:r>
        <w:rPr>
          <w:rFonts w:ascii="MS Gothic" w:eastAsia="MS Gothic" w:hAnsi="MS Gothic" w:cs="MS Gothic"/>
          <w:color w:val="666666"/>
          <w:spacing w:val="9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df[df[</w:t>
      </w:r>
      <w:r>
        <w:rPr>
          <w:rFonts w:ascii="MS Gothic" w:eastAsia="MS Gothic" w:hAnsi="MS Gothic" w:cs="MS Gothic"/>
          <w:color w:val="BA2121"/>
          <w:w w:val="104"/>
          <w:position w:val="-2"/>
          <w:sz w:val="22"/>
          <w:szCs w:val="22"/>
        </w:rPr>
        <w:t>'location'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]</w:t>
      </w:r>
      <w:r>
        <w:rPr>
          <w:rFonts w:ascii="MS Gothic" w:eastAsia="MS Gothic" w:hAnsi="MS Gothic" w:cs="MS Gothic"/>
          <w:color w:val="666666"/>
          <w:w w:val="104"/>
          <w:position w:val="-2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isin(countries)]</w:t>
      </w:r>
    </w:p>
    <w:p w:rsidR="002F265B" w:rsidRDefault="002F265B">
      <w:pPr>
        <w:spacing w:before="10" w:line="280" w:lineRule="exact"/>
        <w:rPr>
          <w:sz w:val="28"/>
          <w:szCs w:val="28"/>
        </w:rPr>
      </w:pPr>
    </w:p>
    <w:p w:rsidR="002F265B" w:rsidRDefault="001B7B5A">
      <w:pPr>
        <w:spacing w:line="240" w:lineRule="exact"/>
        <w:ind w:left="108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color w:val="2F3E9F"/>
          <w:position w:val="-2"/>
          <w:sz w:val="22"/>
          <w:szCs w:val="22"/>
        </w:rPr>
        <w:t>[18]:</w:t>
      </w:r>
      <w:r>
        <w:rPr>
          <w:rFonts w:ascii="MS Gothic" w:eastAsia="MS Gothic" w:hAnsi="MS Gothic" w:cs="MS Gothic"/>
          <w:color w:val="2F3E9F"/>
          <w:spacing w:val="51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position w:val="-2"/>
          <w:sz w:val="22"/>
          <w:szCs w:val="22"/>
        </w:rPr>
        <w:t>df[</w:t>
      </w:r>
      <w:r>
        <w:rPr>
          <w:rFonts w:ascii="MS Gothic" w:eastAsia="MS Gothic" w:hAnsi="MS Gothic" w:cs="MS Gothic"/>
          <w:color w:val="BA2121"/>
          <w:position w:val="-2"/>
          <w:sz w:val="22"/>
          <w:szCs w:val="22"/>
        </w:rPr>
        <w:t>'date'</w:t>
      </w:r>
      <w:r>
        <w:rPr>
          <w:rFonts w:ascii="MS Gothic" w:eastAsia="MS Gothic" w:hAnsi="MS Gothic" w:cs="MS Gothic"/>
          <w:color w:val="000000"/>
          <w:position w:val="-2"/>
          <w:sz w:val="22"/>
          <w:szCs w:val="22"/>
        </w:rPr>
        <w:t>]</w:t>
      </w:r>
      <w:r>
        <w:rPr>
          <w:rFonts w:ascii="MS Gothic" w:eastAsia="MS Gothic" w:hAnsi="MS Gothic" w:cs="MS Gothic"/>
          <w:color w:val="000000"/>
          <w:spacing w:val="49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666666"/>
          <w:position w:val="-2"/>
          <w:sz w:val="22"/>
          <w:szCs w:val="22"/>
        </w:rPr>
        <w:t>=</w:t>
      </w:r>
      <w:r>
        <w:rPr>
          <w:rFonts w:ascii="MS Gothic" w:eastAsia="MS Gothic" w:hAnsi="MS Gothic" w:cs="MS Gothic"/>
          <w:color w:val="666666"/>
          <w:spacing w:val="9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pd</w:t>
      </w:r>
      <w:r>
        <w:rPr>
          <w:rFonts w:ascii="MS Gothic" w:eastAsia="MS Gothic" w:hAnsi="MS Gothic" w:cs="MS Gothic"/>
          <w:color w:val="666666"/>
          <w:w w:val="104"/>
          <w:position w:val="-2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to_datetime(df[</w:t>
      </w:r>
      <w:r>
        <w:rPr>
          <w:rFonts w:ascii="MS Gothic" w:eastAsia="MS Gothic" w:hAnsi="MS Gothic" w:cs="MS Gothic"/>
          <w:color w:val="BA2121"/>
          <w:w w:val="104"/>
          <w:position w:val="-2"/>
          <w:sz w:val="22"/>
          <w:szCs w:val="22"/>
        </w:rPr>
        <w:t>'date'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])</w:t>
      </w:r>
    </w:p>
    <w:p w:rsidR="002F265B" w:rsidRDefault="002F265B">
      <w:pPr>
        <w:spacing w:before="10" w:line="280" w:lineRule="exact"/>
        <w:rPr>
          <w:sz w:val="28"/>
          <w:szCs w:val="28"/>
        </w:rPr>
      </w:pPr>
    </w:p>
    <w:p w:rsidR="002F265B" w:rsidRDefault="001B7B5A">
      <w:pPr>
        <w:spacing w:line="240" w:lineRule="exact"/>
        <w:ind w:left="108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color w:val="2F3E9F"/>
          <w:position w:val="-2"/>
          <w:sz w:val="22"/>
          <w:szCs w:val="22"/>
        </w:rPr>
        <w:t>[19]:</w:t>
      </w:r>
      <w:r>
        <w:rPr>
          <w:rFonts w:ascii="MS Gothic" w:eastAsia="MS Gothic" w:hAnsi="MS Gothic" w:cs="MS Gothic"/>
          <w:color w:val="2F3E9F"/>
          <w:spacing w:val="51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position w:val="-2"/>
          <w:sz w:val="22"/>
          <w:szCs w:val="22"/>
        </w:rPr>
        <w:t>df</w:t>
      </w:r>
      <w:r>
        <w:rPr>
          <w:rFonts w:ascii="MS Gothic" w:eastAsia="MS Gothic" w:hAnsi="MS Gothic" w:cs="MS Gothic"/>
          <w:color w:val="000000"/>
          <w:spacing w:val="1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666666"/>
          <w:position w:val="-2"/>
          <w:sz w:val="22"/>
          <w:szCs w:val="22"/>
        </w:rPr>
        <w:t>=</w:t>
      </w:r>
      <w:r>
        <w:rPr>
          <w:rFonts w:ascii="MS Gothic" w:eastAsia="MS Gothic" w:hAnsi="MS Gothic" w:cs="MS Gothic"/>
          <w:color w:val="666666"/>
          <w:spacing w:val="9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df</w:t>
      </w:r>
      <w:r>
        <w:rPr>
          <w:rFonts w:ascii="MS Gothic" w:eastAsia="MS Gothic" w:hAnsi="MS Gothic" w:cs="MS Gothic"/>
          <w:color w:val="666666"/>
          <w:w w:val="104"/>
          <w:position w:val="-2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fillna(</w:t>
      </w:r>
      <w:r>
        <w:rPr>
          <w:rFonts w:ascii="MS Gothic" w:eastAsia="MS Gothic" w:hAnsi="MS Gothic" w:cs="MS Gothic"/>
          <w:color w:val="666666"/>
          <w:w w:val="104"/>
          <w:position w:val="-2"/>
          <w:sz w:val="22"/>
          <w:szCs w:val="22"/>
        </w:rPr>
        <w:t>0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)</w:t>
      </w:r>
    </w:p>
    <w:p w:rsidR="002F265B" w:rsidRDefault="002F265B">
      <w:pPr>
        <w:spacing w:before="8" w:line="280" w:lineRule="exact"/>
        <w:rPr>
          <w:sz w:val="28"/>
          <w:szCs w:val="28"/>
        </w:rPr>
      </w:pPr>
    </w:p>
    <w:p w:rsidR="002F265B" w:rsidRDefault="001B7B5A">
      <w:pPr>
        <w:spacing w:line="280" w:lineRule="exact"/>
        <w:ind w:left="108"/>
        <w:rPr>
          <w:rFonts w:ascii="Consolas" w:eastAsia="Consolas" w:hAnsi="Consolas" w:cs="Consolas"/>
          <w:sz w:val="22"/>
          <w:szCs w:val="22"/>
        </w:rPr>
      </w:pPr>
      <w:r>
        <w:rPr>
          <w:rFonts w:ascii="MS Gothic" w:eastAsia="MS Gothic" w:hAnsi="MS Gothic" w:cs="MS Gothic"/>
          <w:color w:val="2F3E9F"/>
          <w:sz w:val="22"/>
          <w:szCs w:val="22"/>
        </w:rPr>
        <w:t>[21]:</w:t>
      </w:r>
      <w:r>
        <w:rPr>
          <w:rFonts w:ascii="MS Gothic" w:eastAsia="MS Gothic" w:hAnsi="MS Gothic" w:cs="MS Gothic"/>
          <w:color w:val="2F3E9F"/>
          <w:spacing w:val="51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color w:val="007F00"/>
          <w:w w:val="94"/>
          <w:sz w:val="22"/>
          <w:szCs w:val="22"/>
        </w:rPr>
        <w:t>import</w:t>
      </w:r>
      <w:r>
        <w:rPr>
          <w:rFonts w:ascii="Consolas" w:eastAsia="Consolas" w:hAnsi="Consolas" w:cs="Consolas"/>
          <w:b/>
          <w:color w:val="007F00"/>
          <w:spacing w:val="1"/>
          <w:w w:val="94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color w:val="0000FF"/>
          <w:w w:val="94"/>
          <w:sz w:val="22"/>
          <w:szCs w:val="22"/>
        </w:rPr>
        <w:t>matplotlib.pyplot</w:t>
      </w:r>
      <w:r>
        <w:rPr>
          <w:rFonts w:ascii="Consolas" w:eastAsia="Consolas" w:hAnsi="Consolas" w:cs="Consolas"/>
          <w:b/>
          <w:color w:val="0000FF"/>
          <w:spacing w:val="1"/>
          <w:w w:val="94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color w:val="007F00"/>
          <w:sz w:val="22"/>
          <w:szCs w:val="22"/>
        </w:rPr>
        <w:t>as</w:t>
      </w:r>
      <w:r>
        <w:rPr>
          <w:rFonts w:ascii="Consolas" w:eastAsia="Consolas" w:hAnsi="Consolas" w:cs="Consolas"/>
          <w:b/>
          <w:color w:val="007F00"/>
          <w:spacing w:val="-20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color w:val="0000FF"/>
          <w:sz w:val="22"/>
          <w:szCs w:val="22"/>
        </w:rPr>
        <w:t>plt</w:t>
      </w:r>
    </w:p>
    <w:p w:rsidR="002F265B" w:rsidRDefault="002F265B">
      <w:pPr>
        <w:spacing w:before="13" w:line="220" w:lineRule="exact"/>
        <w:rPr>
          <w:sz w:val="22"/>
          <w:szCs w:val="22"/>
        </w:rPr>
      </w:pPr>
    </w:p>
    <w:p w:rsidR="002F265B" w:rsidRDefault="001B7B5A">
      <w:pPr>
        <w:ind w:left="820"/>
        <w:rPr>
          <w:rFonts w:ascii="MS Gothic" w:eastAsia="MS Gothic" w:hAnsi="MS Gothic" w:cs="MS Gothic"/>
          <w:sz w:val="22"/>
          <w:szCs w:val="22"/>
        </w:rPr>
      </w:pPr>
      <w:r>
        <w:rPr>
          <w:rFonts w:ascii="Consolas" w:eastAsia="Consolas" w:hAnsi="Consolas" w:cs="Consolas"/>
          <w:b/>
          <w:color w:val="007F00"/>
          <w:sz w:val="22"/>
          <w:szCs w:val="22"/>
        </w:rPr>
        <w:t>for</w:t>
      </w:r>
      <w:r>
        <w:rPr>
          <w:rFonts w:ascii="Consolas" w:eastAsia="Consolas" w:hAnsi="Consolas" w:cs="Consolas"/>
          <w:b/>
          <w:color w:val="007F00"/>
          <w:spacing w:val="-28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sz w:val="22"/>
          <w:szCs w:val="22"/>
        </w:rPr>
        <w:t>country</w:t>
      </w:r>
      <w:r>
        <w:rPr>
          <w:rFonts w:ascii="MS Gothic" w:eastAsia="MS Gothic" w:hAnsi="MS Gothic" w:cs="MS Gothic"/>
          <w:color w:val="000000"/>
          <w:spacing w:val="36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color w:val="AA21FF"/>
          <w:sz w:val="22"/>
          <w:szCs w:val="22"/>
        </w:rPr>
        <w:t>in</w:t>
      </w:r>
      <w:r>
        <w:rPr>
          <w:rFonts w:ascii="Consolas" w:eastAsia="Consolas" w:hAnsi="Consolas" w:cs="Consolas"/>
          <w:b/>
          <w:color w:val="AA21FF"/>
          <w:spacing w:val="-20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countries:</w:t>
      </w:r>
    </w:p>
    <w:p w:rsidR="002F265B" w:rsidRDefault="001B7B5A">
      <w:pPr>
        <w:spacing w:line="240" w:lineRule="exact"/>
        <w:ind w:left="1278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country_data</w:t>
      </w:r>
      <w:r>
        <w:rPr>
          <w:rFonts w:ascii="MS Gothic" w:eastAsia="MS Gothic" w:hAnsi="MS Gothic" w:cs="MS Gothic"/>
          <w:spacing w:val="58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666666"/>
          <w:position w:val="-2"/>
          <w:sz w:val="22"/>
          <w:szCs w:val="22"/>
        </w:rPr>
        <w:t>=</w:t>
      </w:r>
      <w:r>
        <w:rPr>
          <w:rFonts w:ascii="MS Gothic" w:eastAsia="MS Gothic" w:hAnsi="MS Gothic" w:cs="MS Gothic"/>
          <w:color w:val="666666"/>
          <w:spacing w:val="9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position w:val="-2"/>
          <w:sz w:val="22"/>
          <w:szCs w:val="22"/>
        </w:rPr>
        <w:t>df[df[</w:t>
      </w:r>
      <w:r>
        <w:rPr>
          <w:rFonts w:ascii="MS Gothic" w:eastAsia="MS Gothic" w:hAnsi="MS Gothic" w:cs="MS Gothic"/>
          <w:color w:val="BA2121"/>
          <w:position w:val="-2"/>
          <w:sz w:val="22"/>
          <w:szCs w:val="22"/>
        </w:rPr>
        <w:t>'location'</w:t>
      </w:r>
      <w:r>
        <w:rPr>
          <w:rFonts w:ascii="MS Gothic" w:eastAsia="MS Gothic" w:hAnsi="MS Gothic" w:cs="MS Gothic"/>
          <w:color w:val="000000"/>
          <w:position w:val="-2"/>
          <w:sz w:val="22"/>
          <w:szCs w:val="22"/>
        </w:rPr>
        <w:t>]</w:t>
      </w:r>
      <w:r>
        <w:rPr>
          <w:rFonts w:ascii="MS Gothic" w:eastAsia="MS Gothic" w:hAnsi="MS Gothic" w:cs="MS Gothic"/>
          <w:color w:val="000000"/>
          <w:spacing w:val="80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666666"/>
          <w:position w:val="-2"/>
          <w:sz w:val="22"/>
          <w:szCs w:val="22"/>
        </w:rPr>
        <w:t>==</w:t>
      </w:r>
      <w:r>
        <w:rPr>
          <w:rFonts w:ascii="MS Gothic" w:eastAsia="MS Gothic" w:hAnsi="MS Gothic" w:cs="MS Gothic"/>
          <w:color w:val="666666"/>
          <w:spacing w:val="1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country]</w:t>
      </w:r>
    </w:p>
    <w:p w:rsidR="002F265B" w:rsidRDefault="001B7B5A">
      <w:pPr>
        <w:spacing w:line="260" w:lineRule="exact"/>
        <w:ind w:left="1278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plt</w:t>
      </w:r>
      <w:r>
        <w:rPr>
          <w:rFonts w:ascii="MS Gothic" w:eastAsia="MS Gothic" w:hAnsi="MS Gothic" w:cs="MS Gothic"/>
          <w:color w:val="666666"/>
          <w:position w:val="-2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position w:val="-2"/>
          <w:sz w:val="22"/>
          <w:szCs w:val="22"/>
        </w:rPr>
        <w:t>plot(country_data[</w:t>
      </w:r>
      <w:r>
        <w:rPr>
          <w:rFonts w:ascii="MS Gothic" w:eastAsia="MS Gothic" w:hAnsi="MS Gothic" w:cs="MS Gothic"/>
          <w:color w:val="BA2121"/>
          <w:position w:val="-2"/>
          <w:sz w:val="22"/>
          <w:szCs w:val="22"/>
        </w:rPr>
        <w:t>'date'</w:t>
      </w:r>
      <w:r>
        <w:rPr>
          <w:rFonts w:ascii="MS Gothic" w:eastAsia="MS Gothic" w:hAnsi="MS Gothic" w:cs="MS Gothic"/>
          <w:color w:val="000000"/>
          <w:position w:val="-2"/>
          <w:sz w:val="22"/>
          <w:szCs w:val="22"/>
        </w:rPr>
        <w:t xml:space="preserve">], </w:t>
      </w:r>
      <w:r>
        <w:rPr>
          <w:rFonts w:ascii="MS Gothic" w:eastAsia="MS Gothic" w:hAnsi="MS Gothic" w:cs="MS Gothic"/>
          <w:color w:val="000000"/>
          <w:spacing w:val="26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position w:val="-2"/>
          <w:sz w:val="22"/>
          <w:szCs w:val="22"/>
        </w:rPr>
        <w:t>country_data[</w:t>
      </w:r>
      <w:r>
        <w:rPr>
          <w:rFonts w:ascii="MS Gothic" w:eastAsia="MS Gothic" w:hAnsi="MS Gothic" w:cs="MS Gothic"/>
          <w:color w:val="BA2121"/>
          <w:position w:val="-2"/>
          <w:sz w:val="22"/>
          <w:szCs w:val="22"/>
        </w:rPr>
        <w:t>'total_cases'</w:t>
      </w:r>
      <w:r>
        <w:rPr>
          <w:rFonts w:ascii="MS Gothic" w:eastAsia="MS Gothic" w:hAnsi="MS Gothic" w:cs="MS Gothic"/>
          <w:color w:val="000000"/>
          <w:position w:val="-2"/>
          <w:sz w:val="22"/>
          <w:szCs w:val="22"/>
        </w:rPr>
        <w:t xml:space="preserve">], </w:t>
      </w:r>
      <w:r>
        <w:rPr>
          <w:rFonts w:ascii="MS Gothic" w:eastAsia="MS Gothic" w:hAnsi="MS Gothic" w:cs="MS Gothic"/>
          <w:color w:val="000000"/>
          <w:spacing w:val="17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label</w:t>
      </w:r>
      <w:r>
        <w:rPr>
          <w:rFonts w:ascii="MS Gothic" w:eastAsia="MS Gothic" w:hAnsi="MS Gothic" w:cs="MS Gothic"/>
          <w:color w:val="666666"/>
          <w:w w:val="104"/>
          <w:position w:val="-2"/>
          <w:sz w:val="22"/>
          <w:szCs w:val="22"/>
        </w:rPr>
        <w:t>=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country)</w:t>
      </w:r>
    </w:p>
    <w:p w:rsidR="002F265B" w:rsidRDefault="002F265B">
      <w:pPr>
        <w:spacing w:before="18" w:line="240" w:lineRule="exact"/>
        <w:rPr>
          <w:sz w:val="24"/>
          <w:szCs w:val="24"/>
        </w:rPr>
      </w:pPr>
    </w:p>
    <w:p w:rsidR="002F265B" w:rsidRDefault="001B7B5A">
      <w:pPr>
        <w:ind w:left="820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sz w:val="22"/>
          <w:szCs w:val="22"/>
        </w:rPr>
        <w:t>plt</w:t>
      </w:r>
      <w:r>
        <w:rPr>
          <w:rFonts w:ascii="MS Gothic" w:eastAsia="MS Gothic" w:hAnsi="MS Gothic" w:cs="MS Gothic"/>
          <w:color w:val="666666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sz w:val="22"/>
          <w:szCs w:val="22"/>
        </w:rPr>
        <w:t>title(</w:t>
      </w:r>
      <w:r>
        <w:rPr>
          <w:rFonts w:ascii="MS Gothic" w:eastAsia="MS Gothic" w:hAnsi="MS Gothic" w:cs="MS Gothic"/>
          <w:color w:val="BA2121"/>
          <w:sz w:val="22"/>
          <w:szCs w:val="22"/>
        </w:rPr>
        <w:t>'Total</w:t>
      </w:r>
      <w:r>
        <w:rPr>
          <w:rFonts w:ascii="MS Gothic" w:eastAsia="MS Gothic" w:hAnsi="MS Gothic" w:cs="MS Gothic"/>
          <w:color w:val="BA2121"/>
          <w:spacing w:val="75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BA2121"/>
          <w:sz w:val="22"/>
          <w:szCs w:val="22"/>
        </w:rPr>
        <w:t>COVID-19</w:t>
      </w:r>
      <w:r>
        <w:rPr>
          <w:rFonts w:ascii="MS Gothic" w:eastAsia="MS Gothic" w:hAnsi="MS Gothic" w:cs="MS Gothic"/>
          <w:color w:val="BA2121"/>
          <w:spacing w:val="40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BA2121"/>
          <w:sz w:val="22"/>
          <w:szCs w:val="22"/>
        </w:rPr>
        <w:t>Cases</w:t>
      </w:r>
      <w:r>
        <w:rPr>
          <w:rFonts w:ascii="MS Gothic" w:eastAsia="MS Gothic" w:hAnsi="MS Gothic" w:cs="MS Gothic"/>
          <w:color w:val="BA2121"/>
          <w:spacing w:val="27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BA2121"/>
          <w:sz w:val="22"/>
          <w:szCs w:val="22"/>
        </w:rPr>
        <w:t>Over</w:t>
      </w:r>
      <w:r>
        <w:rPr>
          <w:rFonts w:ascii="MS Gothic" w:eastAsia="MS Gothic" w:hAnsi="MS Gothic" w:cs="MS Gothic"/>
          <w:color w:val="BA2121"/>
          <w:spacing w:val="23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BA2121"/>
          <w:w w:val="104"/>
          <w:sz w:val="22"/>
          <w:szCs w:val="22"/>
        </w:rPr>
        <w:t>Time'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)</w:t>
      </w:r>
    </w:p>
    <w:p w:rsidR="002F265B" w:rsidRDefault="001B7B5A">
      <w:pPr>
        <w:spacing w:before="24" w:line="260" w:lineRule="exact"/>
        <w:ind w:left="820" w:right="6134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sz w:val="22"/>
          <w:szCs w:val="22"/>
        </w:rPr>
        <w:t>plt</w:t>
      </w:r>
      <w:r>
        <w:rPr>
          <w:rFonts w:ascii="MS Gothic" w:eastAsia="MS Gothic" w:hAnsi="MS Gothic" w:cs="MS Gothic"/>
          <w:color w:val="666666"/>
          <w:w w:val="104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xlabel(</w:t>
      </w:r>
      <w:r>
        <w:rPr>
          <w:rFonts w:ascii="MS Gothic" w:eastAsia="MS Gothic" w:hAnsi="MS Gothic" w:cs="MS Gothic"/>
          <w:color w:val="BA2121"/>
          <w:w w:val="104"/>
          <w:sz w:val="22"/>
          <w:szCs w:val="22"/>
        </w:rPr>
        <w:t>'Date'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 xml:space="preserve">) </w:t>
      </w:r>
      <w:r>
        <w:rPr>
          <w:rFonts w:ascii="MS Gothic" w:eastAsia="MS Gothic" w:hAnsi="MS Gothic" w:cs="MS Gothic"/>
          <w:color w:val="000000"/>
          <w:sz w:val="22"/>
          <w:szCs w:val="22"/>
        </w:rPr>
        <w:t>plt</w:t>
      </w:r>
      <w:r>
        <w:rPr>
          <w:rFonts w:ascii="MS Gothic" w:eastAsia="MS Gothic" w:hAnsi="MS Gothic" w:cs="MS Gothic"/>
          <w:color w:val="666666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sz w:val="22"/>
          <w:szCs w:val="22"/>
        </w:rPr>
        <w:t>ylabel(</w:t>
      </w:r>
      <w:r>
        <w:rPr>
          <w:rFonts w:ascii="MS Gothic" w:eastAsia="MS Gothic" w:hAnsi="MS Gothic" w:cs="MS Gothic"/>
          <w:color w:val="BA2121"/>
          <w:sz w:val="22"/>
          <w:szCs w:val="22"/>
        </w:rPr>
        <w:t>'Total</w:t>
      </w:r>
      <w:r>
        <w:rPr>
          <w:rFonts w:ascii="MS Gothic" w:eastAsia="MS Gothic" w:hAnsi="MS Gothic" w:cs="MS Gothic"/>
          <w:color w:val="BA2121"/>
          <w:spacing w:val="80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BA2121"/>
          <w:w w:val="104"/>
          <w:sz w:val="22"/>
          <w:szCs w:val="22"/>
        </w:rPr>
        <w:t>Cases'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) plt</w:t>
      </w:r>
      <w:r>
        <w:rPr>
          <w:rFonts w:ascii="MS Gothic" w:eastAsia="MS Gothic" w:hAnsi="MS Gothic" w:cs="MS Gothic"/>
          <w:color w:val="666666"/>
          <w:w w:val="104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legend()</w:t>
      </w:r>
    </w:p>
    <w:p w:rsidR="002F265B" w:rsidRDefault="001B7B5A">
      <w:pPr>
        <w:spacing w:line="240" w:lineRule="exact"/>
        <w:ind w:left="820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plt</w:t>
      </w:r>
      <w:r>
        <w:rPr>
          <w:rFonts w:ascii="MS Gothic" w:eastAsia="MS Gothic" w:hAnsi="MS Gothic" w:cs="MS Gothic"/>
          <w:color w:val="666666"/>
          <w:w w:val="104"/>
          <w:position w:val="-2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show()</w:t>
      </w:r>
    </w:p>
    <w:p w:rsidR="002F265B" w:rsidRDefault="002F265B">
      <w:pPr>
        <w:spacing w:before="5" w:line="280" w:lineRule="exact"/>
        <w:rPr>
          <w:sz w:val="28"/>
          <w:szCs w:val="28"/>
        </w:rPr>
      </w:pPr>
    </w:p>
    <w:p w:rsidR="002F265B" w:rsidRDefault="00684509">
      <w:pPr>
        <w:ind w:left="133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326.4pt">
            <v:imagedata r:id="rId8" o:title=""/>
          </v:shape>
        </w:pict>
      </w:r>
    </w:p>
    <w:p w:rsidR="002F265B" w:rsidRDefault="002F265B">
      <w:pPr>
        <w:spacing w:line="200" w:lineRule="exact"/>
      </w:pPr>
    </w:p>
    <w:p w:rsidR="002F265B" w:rsidRDefault="002F265B">
      <w:pPr>
        <w:spacing w:line="200" w:lineRule="exact"/>
      </w:pPr>
    </w:p>
    <w:p w:rsidR="002F265B" w:rsidRDefault="002F265B">
      <w:pPr>
        <w:spacing w:line="200" w:lineRule="exact"/>
      </w:pPr>
    </w:p>
    <w:p w:rsidR="002F265B" w:rsidRDefault="002F265B">
      <w:pPr>
        <w:spacing w:before="10" w:line="200" w:lineRule="exact"/>
      </w:pPr>
    </w:p>
    <w:p w:rsidR="002F265B" w:rsidRDefault="001B7B5A">
      <w:pPr>
        <w:ind w:left="108"/>
        <w:rPr>
          <w:rFonts w:ascii="MS Gothic" w:eastAsia="MS Gothic" w:hAnsi="MS Gothic" w:cs="MS Gothic"/>
          <w:sz w:val="22"/>
          <w:szCs w:val="22"/>
        </w:rPr>
        <w:sectPr w:rsidR="002F265B">
          <w:pgSz w:w="12240" w:h="15840"/>
          <w:pgMar w:top="1400" w:right="1680" w:bottom="280" w:left="700" w:header="0" w:footer="816" w:gutter="0"/>
          <w:cols w:space="720"/>
        </w:sectPr>
      </w:pPr>
      <w:r>
        <w:rPr>
          <w:rFonts w:ascii="MS Gothic" w:eastAsia="MS Gothic" w:hAnsi="MS Gothic" w:cs="MS Gothic"/>
          <w:color w:val="2F3E9F"/>
          <w:sz w:val="22"/>
          <w:szCs w:val="22"/>
        </w:rPr>
        <w:t>[22]:</w:t>
      </w:r>
      <w:r>
        <w:rPr>
          <w:rFonts w:ascii="MS Gothic" w:eastAsia="MS Gothic" w:hAnsi="MS Gothic" w:cs="MS Gothic"/>
          <w:color w:val="2F3E9F"/>
          <w:spacing w:val="51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sz w:val="22"/>
          <w:szCs w:val="22"/>
        </w:rPr>
        <w:t>df[</w:t>
      </w:r>
      <w:r>
        <w:rPr>
          <w:rFonts w:ascii="MS Gothic" w:eastAsia="MS Gothic" w:hAnsi="MS Gothic" w:cs="MS Gothic"/>
          <w:color w:val="BA2121"/>
          <w:sz w:val="22"/>
          <w:szCs w:val="22"/>
        </w:rPr>
        <w:t>'</w:t>
      </w:r>
      <w:r>
        <w:rPr>
          <w:rFonts w:ascii="MS Gothic" w:eastAsia="MS Gothic" w:hAnsi="MS Gothic" w:cs="MS Gothic"/>
          <w:color w:val="BA2121"/>
          <w:sz w:val="22"/>
          <w:szCs w:val="22"/>
        </w:rPr>
        <w:t>death_rate'</w:t>
      </w:r>
      <w:r>
        <w:rPr>
          <w:rFonts w:ascii="MS Gothic" w:eastAsia="MS Gothic" w:hAnsi="MS Gothic" w:cs="MS Gothic"/>
          <w:color w:val="000000"/>
          <w:sz w:val="22"/>
          <w:szCs w:val="22"/>
        </w:rPr>
        <w:t>]</w:t>
      </w:r>
      <w:r>
        <w:rPr>
          <w:rFonts w:ascii="MS Gothic" w:eastAsia="MS Gothic" w:hAnsi="MS Gothic" w:cs="MS Gothic"/>
          <w:color w:val="000000"/>
          <w:spacing w:val="75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666666"/>
          <w:sz w:val="22"/>
          <w:szCs w:val="22"/>
        </w:rPr>
        <w:t>=</w:t>
      </w:r>
      <w:r>
        <w:rPr>
          <w:rFonts w:ascii="MS Gothic" w:eastAsia="MS Gothic" w:hAnsi="MS Gothic" w:cs="MS Gothic"/>
          <w:color w:val="666666"/>
          <w:spacing w:val="9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sz w:val="22"/>
          <w:szCs w:val="22"/>
        </w:rPr>
        <w:t>df[</w:t>
      </w:r>
      <w:r>
        <w:rPr>
          <w:rFonts w:ascii="MS Gothic" w:eastAsia="MS Gothic" w:hAnsi="MS Gothic" w:cs="MS Gothic"/>
          <w:color w:val="BA2121"/>
          <w:sz w:val="22"/>
          <w:szCs w:val="22"/>
        </w:rPr>
        <w:t>'total_deaths'</w:t>
      </w:r>
      <w:r>
        <w:rPr>
          <w:rFonts w:ascii="MS Gothic" w:eastAsia="MS Gothic" w:hAnsi="MS Gothic" w:cs="MS Gothic"/>
          <w:color w:val="000000"/>
          <w:sz w:val="22"/>
          <w:szCs w:val="22"/>
        </w:rPr>
        <w:t>]</w:t>
      </w:r>
      <w:r>
        <w:rPr>
          <w:rFonts w:ascii="MS Gothic" w:eastAsia="MS Gothic" w:hAnsi="MS Gothic" w:cs="MS Gothic"/>
          <w:color w:val="000000"/>
          <w:spacing w:val="84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666666"/>
          <w:sz w:val="22"/>
          <w:szCs w:val="22"/>
        </w:rPr>
        <w:t>/</w:t>
      </w:r>
      <w:r>
        <w:rPr>
          <w:rFonts w:ascii="MS Gothic" w:eastAsia="MS Gothic" w:hAnsi="MS Gothic" w:cs="MS Gothic"/>
          <w:color w:val="666666"/>
          <w:spacing w:val="9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df[</w:t>
      </w:r>
      <w:r>
        <w:rPr>
          <w:rFonts w:ascii="MS Gothic" w:eastAsia="MS Gothic" w:hAnsi="MS Gothic" w:cs="MS Gothic"/>
          <w:color w:val="BA2121"/>
          <w:w w:val="104"/>
          <w:sz w:val="22"/>
          <w:szCs w:val="22"/>
        </w:rPr>
        <w:t>'total_cases'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]</w:t>
      </w:r>
    </w:p>
    <w:p w:rsidR="002F265B" w:rsidRDefault="001B7B5A">
      <w:pPr>
        <w:spacing w:before="17"/>
        <w:ind w:left="108"/>
        <w:rPr>
          <w:rFonts w:ascii="Consolas" w:eastAsia="Consolas" w:hAnsi="Consolas" w:cs="Consolas"/>
          <w:sz w:val="22"/>
          <w:szCs w:val="22"/>
        </w:rPr>
      </w:pPr>
      <w:r>
        <w:lastRenderedPageBreak/>
        <w:pict>
          <v:group id="_x0000_s1034" style="position:absolute;left:0;text-align:left;margin-left:71.8pt;margin-top:617pt;width:468.4pt;height:100.15pt;z-index:-1345;mso-position-horizontal-relative:page;mso-position-vertical-relative:page" coordorigin="1436,12340" coordsize="9368,2003">
            <v:shape id="_x0000_s1036" style="position:absolute;left:1440;top:12344;width:9360;height:1995" coordorigin="1440,12344" coordsize="9360,1995" path="m1440,14300r4,17l1459,14333r21,6l10760,14339r18,-4l10794,14321r6,-21l10800,12384r-4,-18l10782,12350r-22,-6l1480,12344r-18,4l1446,12363r-6,21l1440,14300xe" fillcolor="#cfcfcf" stroked="f">
              <v:path arrowok="t"/>
            </v:shape>
            <v:shape id="_x0000_s1035" style="position:absolute;left:1460;top:12364;width:9320;height:1975" coordorigin="1460,12364" coordsize="9320,1975" path="m1460,14319r,11l1469,14339r9302,l10780,14330r,-1957l10771,12364r-9302,l1460,12373r,1946xe" fillcolor="#f7f7f7" stroked="f">
              <v:path arrowok="t"/>
            </v:shape>
            <w10:wrap anchorx="page" anchory="page"/>
          </v:group>
        </w:pict>
      </w:r>
      <w:r>
        <w:pict>
          <v:group id="_x0000_s1031" style="position:absolute;left:0;text-align:left;margin-left:71.8pt;margin-top:71.8pt;width:468.4pt;height:170.05pt;z-index:-1346;mso-position-horizontal-relative:page;mso-position-vertical-relative:page" coordorigin="1436,1436" coordsize="9368,3401">
            <v:shape id="_x0000_s1033" style="position:absolute;left:1440;top:1440;width:9360;height:3393" coordorigin="1440,1440" coordsize="9360,3393" path="m1440,4793r4,18l1459,4827r21,6l10760,4833r18,-4l10794,4814r6,-21l10800,1480r-4,-18l10782,1446r-22,-6l1480,1440r-18,4l1446,1459r-6,21l1440,4793xe" fillcolor="#cfcfcf" stroked="f">
              <v:path arrowok="t"/>
            </v:shape>
            <v:shape id="_x0000_s1032" style="position:absolute;left:1460;top:1460;width:9320;height:3353" coordorigin="1460,1460" coordsize="9320,3353" path="m1460,4793r,11l1469,4813r9302,l10780,4804r,-3335l10771,1460r-9302,l1460,1469r,3324xe" fillcolor="#f7f7f7" stroked="f">
              <v:path arrowok="t"/>
            </v:shape>
            <w10:wrap anchorx="page" anchory="page"/>
          </v:group>
        </w:pict>
      </w:r>
      <w:r>
        <w:rPr>
          <w:rFonts w:ascii="MS Gothic" w:eastAsia="MS Gothic" w:hAnsi="MS Gothic" w:cs="MS Gothic"/>
          <w:color w:val="2F3E9F"/>
          <w:sz w:val="22"/>
          <w:szCs w:val="22"/>
        </w:rPr>
        <w:t>[23]:</w:t>
      </w:r>
      <w:r>
        <w:rPr>
          <w:rFonts w:ascii="MS Gothic" w:eastAsia="MS Gothic" w:hAnsi="MS Gothic" w:cs="MS Gothic"/>
          <w:color w:val="2F3E9F"/>
          <w:spacing w:val="51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color w:val="007F00"/>
          <w:w w:val="94"/>
          <w:sz w:val="22"/>
          <w:szCs w:val="22"/>
        </w:rPr>
        <w:t>import</w:t>
      </w:r>
      <w:r>
        <w:rPr>
          <w:rFonts w:ascii="Consolas" w:eastAsia="Consolas" w:hAnsi="Consolas" w:cs="Consolas"/>
          <w:b/>
          <w:color w:val="007F00"/>
          <w:spacing w:val="1"/>
          <w:w w:val="94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color w:val="0000FF"/>
          <w:w w:val="94"/>
          <w:sz w:val="22"/>
          <w:szCs w:val="22"/>
        </w:rPr>
        <w:t>matplotlib.pyplot</w:t>
      </w:r>
      <w:r>
        <w:rPr>
          <w:rFonts w:ascii="Consolas" w:eastAsia="Consolas" w:hAnsi="Consolas" w:cs="Consolas"/>
          <w:b/>
          <w:color w:val="0000FF"/>
          <w:spacing w:val="1"/>
          <w:w w:val="94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color w:val="007F00"/>
          <w:sz w:val="22"/>
          <w:szCs w:val="22"/>
        </w:rPr>
        <w:t>as</w:t>
      </w:r>
      <w:r>
        <w:rPr>
          <w:rFonts w:ascii="Consolas" w:eastAsia="Consolas" w:hAnsi="Consolas" w:cs="Consolas"/>
          <w:b/>
          <w:color w:val="007F00"/>
          <w:spacing w:val="-20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color w:val="0000FF"/>
          <w:sz w:val="22"/>
          <w:szCs w:val="22"/>
        </w:rPr>
        <w:t>plt</w:t>
      </w:r>
      <w:r>
        <w:rPr>
          <w:rFonts w:ascii="Consolas" w:eastAsia="Consolas" w:hAnsi="Consolas" w:cs="Consolas"/>
          <w:b/>
          <w:color w:val="0000FF"/>
          <w:spacing w:val="87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#</w:t>
      </w:r>
      <w:r>
        <w:rPr>
          <w:rFonts w:ascii="Consolas" w:eastAsia="Consolas" w:hAnsi="Consolas" w:cs="Consolas"/>
          <w:i/>
          <w:color w:val="3D7A7A"/>
          <w:spacing w:val="-13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&lt;--</w:t>
      </w:r>
      <w:r>
        <w:rPr>
          <w:rFonts w:ascii="Consolas" w:eastAsia="Consolas" w:hAnsi="Consolas" w:cs="Consolas"/>
          <w:i/>
          <w:color w:val="3D7A7A"/>
          <w:spacing w:val="-28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This</w:t>
      </w:r>
      <w:r>
        <w:rPr>
          <w:rFonts w:ascii="Consolas" w:eastAsia="Consolas" w:hAnsi="Consolas" w:cs="Consolas"/>
          <w:i/>
          <w:color w:val="3D7A7A"/>
          <w:spacing w:val="-35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is</w:t>
      </w:r>
      <w:r>
        <w:rPr>
          <w:rFonts w:ascii="Consolas" w:eastAsia="Consolas" w:hAnsi="Consolas" w:cs="Consolas"/>
          <w:i/>
          <w:color w:val="3D7A7A"/>
          <w:spacing w:val="-20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the</w:t>
      </w:r>
      <w:r>
        <w:rPr>
          <w:rFonts w:ascii="Consolas" w:eastAsia="Consolas" w:hAnsi="Consolas" w:cs="Consolas"/>
          <w:i/>
          <w:color w:val="3D7A7A"/>
          <w:spacing w:val="-28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w w:val="94"/>
          <w:sz w:val="22"/>
          <w:szCs w:val="22"/>
        </w:rPr>
        <w:t>missing</w:t>
      </w:r>
      <w:r>
        <w:rPr>
          <w:rFonts w:ascii="Consolas" w:eastAsia="Consolas" w:hAnsi="Consolas" w:cs="Consolas"/>
          <w:i/>
          <w:color w:val="3D7A7A"/>
          <w:spacing w:val="1"/>
          <w:w w:val="94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3D7A7A"/>
          <w:sz w:val="22"/>
          <w:szCs w:val="22"/>
        </w:rPr>
        <w:t>part</w:t>
      </w:r>
    </w:p>
    <w:p w:rsidR="002F265B" w:rsidRDefault="002F265B">
      <w:pPr>
        <w:spacing w:before="13" w:line="220" w:lineRule="exact"/>
        <w:rPr>
          <w:sz w:val="22"/>
          <w:szCs w:val="22"/>
        </w:rPr>
      </w:pPr>
    </w:p>
    <w:p w:rsidR="002F265B" w:rsidRDefault="001B7B5A">
      <w:pPr>
        <w:ind w:left="820"/>
        <w:rPr>
          <w:rFonts w:ascii="MS Gothic" w:eastAsia="MS Gothic" w:hAnsi="MS Gothic" w:cs="MS Gothic"/>
          <w:sz w:val="22"/>
          <w:szCs w:val="22"/>
        </w:rPr>
      </w:pPr>
      <w:r>
        <w:rPr>
          <w:rFonts w:ascii="Consolas" w:eastAsia="Consolas" w:hAnsi="Consolas" w:cs="Consolas"/>
          <w:b/>
          <w:color w:val="007F00"/>
          <w:sz w:val="22"/>
          <w:szCs w:val="22"/>
        </w:rPr>
        <w:t>for</w:t>
      </w:r>
      <w:r>
        <w:rPr>
          <w:rFonts w:ascii="Consolas" w:eastAsia="Consolas" w:hAnsi="Consolas" w:cs="Consolas"/>
          <w:b/>
          <w:color w:val="007F00"/>
          <w:spacing w:val="-28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sz w:val="22"/>
          <w:szCs w:val="22"/>
        </w:rPr>
        <w:t>country</w:t>
      </w:r>
      <w:r>
        <w:rPr>
          <w:rFonts w:ascii="MS Gothic" w:eastAsia="MS Gothic" w:hAnsi="MS Gothic" w:cs="MS Gothic"/>
          <w:color w:val="000000"/>
          <w:spacing w:val="36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color w:val="AA21FF"/>
          <w:sz w:val="22"/>
          <w:szCs w:val="22"/>
        </w:rPr>
        <w:t>in</w:t>
      </w:r>
      <w:r>
        <w:rPr>
          <w:rFonts w:ascii="Consolas" w:eastAsia="Consolas" w:hAnsi="Consolas" w:cs="Consolas"/>
          <w:b/>
          <w:color w:val="AA21FF"/>
          <w:spacing w:val="-20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countries:</w:t>
      </w:r>
    </w:p>
    <w:p w:rsidR="002F265B" w:rsidRDefault="001B7B5A">
      <w:pPr>
        <w:spacing w:line="240" w:lineRule="exact"/>
        <w:ind w:left="1278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country_data</w:t>
      </w:r>
      <w:r>
        <w:rPr>
          <w:rFonts w:ascii="MS Gothic" w:eastAsia="MS Gothic" w:hAnsi="MS Gothic" w:cs="MS Gothic"/>
          <w:spacing w:val="58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666666"/>
          <w:position w:val="-2"/>
          <w:sz w:val="22"/>
          <w:szCs w:val="22"/>
        </w:rPr>
        <w:t>=</w:t>
      </w:r>
      <w:r>
        <w:rPr>
          <w:rFonts w:ascii="MS Gothic" w:eastAsia="MS Gothic" w:hAnsi="MS Gothic" w:cs="MS Gothic"/>
          <w:color w:val="666666"/>
          <w:spacing w:val="9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position w:val="-2"/>
          <w:sz w:val="22"/>
          <w:szCs w:val="22"/>
        </w:rPr>
        <w:t>df[df[</w:t>
      </w:r>
      <w:r>
        <w:rPr>
          <w:rFonts w:ascii="MS Gothic" w:eastAsia="MS Gothic" w:hAnsi="MS Gothic" w:cs="MS Gothic"/>
          <w:color w:val="BA2121"/>
          <w:position w:val="-2"/>
          <w:sz w:val="22"/>
          <w:szCs w:val="22"/>
        </w:rPr>
        <w:t>'location'</w:t>
      </w:r>
      <w:r>
        <w:rPr>
          <w:rFonts w:ascii="MS Gothic" w:eastAsia="MS Gothic" w:hAnsi="MS Gothic" w:cs="MS Gothic"/>
          <w:color w:val="000000"/>
          <w:position w:val="-2"/>
          <w:sz w:val="22"/>
          <w:szCs w:val="22"/>
        </w:rPr>
        <w:t>]</w:t>
      </w:r>
      <w:r>
        <w:rPr>
          <w:rFonts w:ascii="MS Gothic" w:eastAsia="MS Gothic" w:hAnsi="MS Gothic" w:cs="MS Gothic"/>
          <w:color w:val="000000"/>
          <w:spacing w:val="80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666666"/>
          <w:position w:val="-2"/>
          <w:sz w:val="22"/>
          <w:szCs w:val="22"/>
        </w:rPr>
        <w:t>==</w:t>
      </w:r>
      <w:r>
        <w:rPr>
          <w:rFonts w:ascii="MS Gothic" w:eastAsia="MS Gothic" w:hAnsi="MS Gothic" w:cs="MS Gothic"/>
          <w:color w:val="666666"/>
          <w:spacing w:val="1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country]</w:t>
      </w:r>
    </w:p>
    <w:p w:rsidR="002F265B" w:rsidRDefault="001B7B5A">
      <w:pPr>
        <w:spacing w:line="260" w:lineRule="exact"/>
        <w:ind w:left="1278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plt</w:t>
      </w:r>
      <w:r>
        <w:rPr>
          <w:rFonts w:ascii="MS Gothic" w:eastAsia="MS Gothic" w:hAnsi="MS Gothic" w:cs="MS Gothic"/>
          <w:color w:val="666666"/>
          <w:position w:val="-2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position w:val="-2"/>
          <w:sz w:val="22"/>
          <w:szCs w:val="22"/>
        </w:rPr>
        <w:t>plot(country_data[</w:t>
      </w:r>
      <w:r>
        <w:rPr>
          <w:rFonts w:ascii="MS Gothic" w:eastAsia="MS Gothic" w:hAnsi="MS Gothic" w:cs="MS Gothic"/>
          <w:color w:val="BA2121"/>
          <w:position w:val="-2"/>
          <w:sz w:val="22"/>
          <w:szCs w:val="22"/>
        </w:rPr>
        <w:t>'date'</w:t>
      </w:r>
      <w:r>
        <w:rPr>
          <w:rFonts w:ascii="MS Gothic" w:eastAsia="MS Gothic" w:hAnsi="MS Gothic" w:cs="MS Gothic"/>
          <w:color w:val="000000"/>
          <w:position w:val="-2"/>
          <w:sz w:val="22"/>
          <w:szCs w:val="22"/>
        </w:rPr>
        <w:t xml:space="preserve">], </w:t>
      </w:r>
      <w:r>
        <w:rPr>
          <w:rFonts w:ascii="MS Gothic" w:eastAsia="MS Gothic" w:hAnsi="MS Gothic" w:cs="MS Gothic"/>
          <w:color w:val="000000"/>
          <w:spacing w:val="26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country_data[</w:t>
      </w:r>
      <w:r>
        <w:rPr>
          <w:rFonts w:ascii="MS Gothic" w:eastAsia="MS Gothic" w:hAnsi="MS Gothic" w:cs="MS Gothic"/>
          <w:color w:val="BA2121"/>
          <w:w w:val="104"/>
          <w:position w:val="-2"/>
          <w:sz w:val="22"/>
          <w:szCs w:val="22"/>
        </w:rPr>
        <w:t>'</w:t>
      </w:r>
      <w:r>
        <w:rPr>
          <w:rFonts w:ascii="MS Gothic" w:eastAsia="MS Gothic" w:hAnsi="MS Gothic" w:cs="MS Gothic"/>
          <w:color w:val="BA2121"/>
          <w:w w:val="104"/>
          <w:position w:val="-2"/>
          <w:sz w:val="22"/>
          <w:szCs w:val="22"/>
        </w:rPr>
        <w:t>total_vaccinations'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],</w:t>
      </w:r>
      <w:r>
        <w:rPr>
          <w:rFonts w:ascii="MS Gothic" w:eastAsia="MS Gothic" w:hAnsi="MS Gothic" w:cs="MS Gothic"/>
          <w:color w:val="FF0000"/>
          <w:w w:val="52"/>
          <w:position w:val="-2"/>
          <w:sz w:val="22"/>
          <w:szCs w:val="22"/>
        </w:rPr>
        <w:t>␣</w:t>
      </w:r>
    </w:p>
    <w:p w:rsidR="002F265B" w:rsidRDefault="001B7B5A">
      <w:pPr>
        <w:spacing w:line="260" w:lineRule="exact"/>
        <w:ind w:left="983"/>
        <w:rPr>
          <w:rFonts w:ascii="MS Gothic" w:eastAsia="MS Gothic" w:hAnsi="MS Gothic" w:cs="MS Gothic"/>
          <w:sz w:val="22"/>
          <w:szCs w:val="22"/>
        </w:rPr>
      </w:pPr>
      <w:r>
        <w:rPr>
          <w:rFonts w:ascii="Cambria" w:eastAsia="Cambria" w:hAnsi="Cambria" w:cs="Cambria"/>
          <w:color w:val="FF0000"/>
          <w:w w:val="120"/>
          <w:position w:val="-2"/>
          <w:sz w:val="12"/>
          <w:szCs w:val="12"/>
        </w:rPr>
        <w:t>↪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label</w:t>
      </w:r>
      <w:r>
        <w:rPr>
          <w:rFonts w:ascii="MS Gothic" w:eastAsia="MS Gothic" w:hAnsi="MS Gothic" w:cs="MS Gothic"/>
          <w:color w:val="666666"/>
          <w:w w:val="104"/>
          <w:position w:val="-2"/>
          <w:sz w:val="22"/>
          <w:szCs w:val="22"/>
        </w:rPr>
        <w:t>=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country)</w:t>
      </w:r>
    </w:p>
    <w:p w:rsidR="002F265B" w:rsidRDefault="002F265B">
      <w:pPr>
        <w:spacing w:before="17" w:line="260" w:lineRule="exact"/>
        <w:rPr>
          <w:sz w:val="26"/>
          <w:szCs w:val="26"/>
        </w:rPr>
      </w:pPr>
    </w:p>
    <w:p w:rsidR="002F265B" w:rsidRDefault="001B7B5A">
      <w:pPr>
        <w:ind w:left="820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sz w:val="22"/>
          <w:szCs w:val="22"/>
        </w:rPr>
        <w:t>plt</w:t>
      </w:r>
      <w:r>
        <w:rPr>
          <w:rFonts w:ascii="MS Gothic" w:eastAsia="MS Gothic" w:hAnsi="MS Gothic" w:cs="MS Gothic"/>
          <w:color w:val="666666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sz w:val="22"/>
          <w:szCs w:val="22"/>
        </w:rPr>
        <w:t>title(</w:t>
      </w:r>
      <w:r>
        <w:rPr>
          <w:rFonts w:ascii="MS Gothic" w:eastAsia="MS Gothic" w:hAnsi="MS Gothic" w:cs="MS Gothic"/>
          <w:color w:val="BA2121"/>
          <w:sz w:val="22"/>
          <w:szCs w:val="22"/>
        </w:rPr>
        <w:t>'Total</w:t>
      </w:r>
      <w:r>
        <w:rPr>
          <w:rFonts w:ascii="MS Gothic" w:eastAsia="MS Gothic" w:hAnsi="MS Gothic" w:cs="MS Gothic"/>
          <w:color w:val="BA2121"/>
          <w:spacing w:val="75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BA2121"/>
          <w:sz w:val="22"/>
          <w:szCs w:val="22"/>
        </w:rPr>
        <w:t>Vaccinations</w:t>
      </w:r>
      <w:r>
        <w:rPr>
          <w:rFonts w:ascii="MS Gothic" w:eastAsia="MS Gothic" w:hAnsi="MS Gothic" w:cs="MS Gothic"/>
          <w:color w:val="BA2121"/>
          <w:spacing w:val="58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BA2121"/>
          <w:sz w:val="22"/>
          <w:szCs w:val="22"/>
        </w:rPr>
        <w:t>Over</w:t>
      </w:r>
      <w:r>
        <w:rPr>
          <w:rFonts w:ascii="MS Gothic" w:eastAsia="MS Gothic" w:hAnsi="MS Gothic" w:cs="MS Gothic"/>
          <w:color w:val="BA2121"/>
          <w:spacing w:val="23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BA2121"/>
          <w:w w:val="104"/>
          <w:sz w:val="22"/>
          <w:szCs w:val="22"/>
        </w:rPr>
        <w:t>Time'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)</w:t>
      </w:r>
    </w:p>
    <w:p w:rsidR="002F265B" w:rsidRDefault="001B7B5A">
      <w:pPr>
        <w:spacing w:before="24" w:line="260" w:lineRule="exact"/>
        <w:ind w:left="820" w:right="5292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sz w:val="22"/>
          <w:szCs w:val="22"/>
        </w:rPr>
        <w:t>plt</w:t>
      </w:r>
      <w:r>
        <w:rPr>
          <w:rFonts w:ascii="MS Gothic" w:eastAsia="MS Gothic" w:hAnsi="MS Gothic" w:cs="MS Gothic"/>
          <w:color w:val="666666"/>
          <w:w w:val="104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xlabel(</w:t>
      </w:r>
      <w:r>
        <w:rPr>
          <w:rFonts w:ascii="MS Gothic" w:eastAsia="MS Gothic" w:hAnsi="MS Gothic" w:cs="MS Gothic"/>
          <w:color w:val="BA2121"/>
          <w:w w:val="104"/>
          <w:sz w:val="22"/>
          <w:szCs w:val="22"/>
        </w:rPr>
        <w:t>'Date'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 xml:space="preserve">) </w:t>
      </w:r>
      <w:r>
        <w:rPr>
          <w:rFonts w:ascii="MS Gothic" w:eastAsia="MS Gothic" w:hAnsi="MS Gothic" w:cs="MS Gothic"/>
          <w:color w:val="000000"/>
          <w:sz w:val="22"/>
          <w:szCs w:val="22"/>
        </w:rPr>
        <w:t>plt</w:t>
      </w:r>
      <w:r>
        <w:rPr>
          <w:rFonts w:ascii="MS Gothic" w:eastAsia="MS Gothic" w:hAnsi="MS Gothic" w:cs="MS Gothic"/>
          <w:color w:val="666666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sz w:val="22"/>
          <w:szCs w:val="22"/>
        </w:rPr>
        <w:t>ylabel(</w:t>
      </w:r>
      <w:r>
        <w:rPr>
          <w:rFonts w:ascii="MS Gothic" w:eastAsia="MS Gothic" w:hAnsi="MS Gothic" w:cs="MS Gothic"/>
          <w:color w:val="BA2121"/>
          <w:sz w:val="22"/>
          <w:szCs w:val="22"/>
        </w:rPr>
        <w:t>'Total</w:t>
      </w:r>
      <w:r>
        <w:rPr>
          <w:rFonts w:ascii="MS Gothic" w:eastAsia="MS Gothic" w:hAnsi="MS Gothic" w:cs="MS Gothic"/>
          <w:color w:val="BA2121"/>
          <w:spacing w:val="80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BA2121"/>
          <w:w w:val="104"/>
          <w:sz w:val="22"/>
          <w:szCs w:val="22"/>
        </w:rPr>
        <w:t>Vaccinations'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) plt</w:t>
      </w:r>
      <w:r>
        <w:rPr>
          <w:rFonts w:ascii="MS Gothic" w:eastAsia="MS Gothic" w:hAnsi="MS Gothic" w:cs="MS Gothic"/>
          <w:color w:val="666666"/>
          <w:w w:val="104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legend()</w:t>
      </w:r>
    </w:p>
    <w:p w:rsidR="002F265B" w:rsidRDefault="001B7B5A">
      <w:pPr>
        <w:spacing w:line="240" w:lineRule="exact"/>
        <w:ind w:left="820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w w:val="104"/>
          <w:position w:val="-2"/>
          <w:sz w:val="22"/>
          <w:szCs w:val="22"/>
        </w:rPr>
        <w:t>plt</w:t>
      </w:r>
      <w:r>
        <w:rPr>
          <w:rFonts w:ascii="MS Gothic" w:eastAsia="MS Gothic" w:hAnsi="MS Gothic" w:cs="MS Gothic"/>
          <w:color w:val="666666"/>
          <w:w w:val="104"/>
          <w:position w:val="-2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show()</w:t>
      </w:r>
    </w:p>
    <w:p w:rsidR="002F265B" w:rsidRDefault="002F265B">
      <w:pPr>
        <w:spacing w:before="5" w:line="280" w:lineRule="exact"/>
        <w:rPr>
          <w:sz w:val="28"/>
          <w:szCs w:val="28"/>
        </w:rPr>
      </w:pPr>
    </w:p>
    <w:p w:rsidR="002F265B" w:rsidRDefault="00684509">
      <w:pPr>
        <w:ind w:left="1338"/>
      </w:pPr>
      <w:r>
        <w:pict>
          <v:shape id="_x0000_i1026" type="#_x0000_t75" style="width:408pt;height:326.4pt">
            <v:imagedata r:id="rId9" o:title=""/>
          </v:shape>
        </w:pict>
      </w:r>
    </w:p>
    <w:p w:rsidR="002F265B" w:rsidRDefault="002F265B">
      <w:pPr>
        <w:spacing w:line="200" w:lineRule="exact"/>
      </w:pPr>
    </w:p>
    <w:p w:rsidR="002F265B" w:rsidRDefault="002F265B">
      <w:pPr>
        <w:spacing w:line="200" w:lineRule="exact"/>
      </w:pPr>
    </w:p>
    <w:p w:rsidR="002F265B" w:rsidRDefault="002F265B">
      <w:pPr>
        <w:spacing w:line="200" w:lineRule="exact"/>
      </w:pPr>
    </w:p>
    <w:p w:rsidR="002F265B" w:rsidRDefault="002F265B">
      <w:pPr>
        <w:spacing w:before="10" w:line="200" w:lineRule="exact"/>
      </w:pPr>
    </w:p>
    <w:p w:rsidR="002F265B" w:rsidRDefault="001B7B5A">
      <w:pPr>
        <w:ind w:left="108"/>
        <w:rPr>
          <w:rFonts w:ascii="Consolas" w:eastAsia="Consolas" w:hAnsi="Consolas" w:cs="Consolas"/>
          <w:sz w:val="22"/>
          <w:szCs w:val="22"/>
        </w:rPr>
      </w:pPr>
      <w:r>
        <w:rPr>
          <w:rFonts w:ascii="MS Gothic" w:eastAsia="MS Gothic" w:hAnsi="MS Gothic" w:cs="MS Gothic"/>
          <w:color w:val="2F3E9F"/>
          <w:sz w:val="22"/>
          <w:szCs w:val="22"/>
        </w:rPr>
        <w:t>[27]:</w:t>
      </w:r>
      <w:r>
        <w:rPr>
          <w:rFonts w:ascii="MS Gothic" w:eastAsia="MS Gothic" w:hAnsi="MS Gothic" w:cs="MS Gothic"/>
          <w:color w:val="2F3E9F"/>
          <w:spacing w:val="51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color w:val="007F00"/>
          <w:w w:val="94"/>
          <w:sz w:val="22"/>
          <w:szCs w:val="22"/>
        </w:rPr>
        <w:t>import</w:t>
      </w:r>
      <w:r>
        <w:rPr>
          <w:rFonts w:ascii="Consolas" w:eastAsia="Consolas" w:hAnsi="Consolas" w:cs="Consolas"/>
          <w:b/>
          <w:color w:val="007F00"/>
          <w:spacing w:val="1"/>
          <w:w w:val="94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color w:val="0000FF"/>
          <w:w w:val="94"/>
          <w:sz w:val="22"/>
          <w:szCs w:val="22"/>
        </w:rPr>
        <w:t>plotly.express</w:t>
      </w:r>
      <w:r>
        <w:rPr>
          <w:rFonts w:ascii="Consolas" w:eastAsia="Consolas" w:hAnsi="Consolas" w:cs="Consolas"/>
          <w:b/>
          <w:color w:val="0000FF"/>
          <w:spacing w:val="1"/>
          <w:w w:val="94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color w:val="007F00"/>
          <w:sz w:val="22"/>
          <w:szCs w:val="22"/>
        </w:rPr>
        <w:t>as</w:t>
      </w:r>
      <w:r>
        <w:rPr>
          <w:rFonts w:ascii="Consolas" w:eastAsia="Consolas" w:hAnsi="Consolas" w:cs="Consolas"/>
          <w:b/>
          <w:color w:val="007F00"/>
          <w:spacing w:val="-20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color w:val="0000FF"/>
          <w:sz w:val="22"/>
          <w:szCs w:val="22"/>
        </w:rPr>
        <w:t>px</w:t>
      </w:r>
    </w:p>
    <w:p w:rsidR="002F265B" w:rsidRDefault="002F265B">
      <w:pPr>
        <w:spacing w:before="13" w:line="220" w:lineRule="exact"/>
        <w:rPr>
          <w:sz w:val="22"/>
          <w:szCs w:val="22"/>
        </w:rPr>
      </w:pPr>
    </w:p>
    <w:p w:rsidR="002F265B" w:rsidRDefault="001B7B5A">
      <w:pPr>
        <w:ind w:left="820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sz w:val="22"/>
          <w:szCs w:val="22"/>
        </w:rPr>
        <w:t>latest_date</w:t>
      </w:r>
      <w:r>
        <w:rPr>
          <w:rFonts w:ascii="MS Gothic" w:eastAsia="MS Gothic" w:hAnsi="MS Gothic" w:cs="MS Gothic"/>
          <w:spacing w:val="53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666666"/>
          <w:sz w:val="22"/>
          <w:szCs w:val="22"/>
        </w:rPr>
        <w:t>=</w:t>
      </w:r>
      <w:r>
        <w:rPr>
          <w:rFonts w:ascii="MS Gothic" w:eastAsia="MS Gothic" w:hAnsi="MS Gothic" w:cs="MS Gothic"/>
          <w:color w:val="666666"/>
          <w:spacing w:val="9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df[</w:t>
      </w:r>
      <w:r>
        <w:rPr>
          <w:rFonts w:ascii="MS Gothic" w:eastAsia="MS Gothic" w:hAnsi="MS Gothic" w:cs="MS Gothic"/>
          <w:color w:val="BA2121"/>
          <w:w w:val="104"/>
          <w:sz w:val="22"/>
          <w:szCs w:val="22"/>
        </w:rPr>
        <w:t>'date'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]</w:t>
      </w:r>
      <w:r>
        <w:rPr>
          <w:rFonts w:ascii="MS Gothic" w:eastAsia="MS Gothic" w:hAnsi="MS Gothic" w:cs="MS Gothic"/>
          <w:color w:val="666666"/>
          <w:w w:val="104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max()</w:t>
      </w:r>
    </w:p>
    <w:p w:rsidR="002F265B" w:rsidRDefault="001B7B5A">
      <w:pPr>
        <w:spacing w:line="260" w:lineRule="exact"/>
        <w:ind w:left="820"/>
        <w:rPr>
          <w:rFonts w:ascii="MS Gothic" w:eastAsia="MS Gothic" w:hAnsi="MS Gothic" w:cs="MS Gothic"/>
          <w:sz w:val="22"/>
          <w:szCs w:val="22"/>
        </w:rPr>
      </w:pPr>
      <w:r>
        <w:rPr>
          <w:rFonts w:ascii="MS Gothic" w:eastAsia="MS Gothic" w:hAnsi="MS Gothic" w:cs="MS Gothic"/>
          <w:position w:val="-2"/>
          <w:sz w:val="22"/>
          <w:szCs w:val="22"/>
        </w:rPr>
        <w:t>latest_data</w:t>
      </w:r>
      <w:r>
        <w:rPr>
          <w:rFonts w:ascii="MS Gothic" w:eastAsia="MS Gothic" w:hAnsi="MS Gothic" w:cs="MS Gothic"/>
          <w:spacing w:val="53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666666"/>
          <w:position w:val="-2"/>
          <w:sz w:val="22"/>
          <w:szCs w:val="22"/>
        </w:rPr>
        <w:t>=</w:t>
      </w:r>
      <w:r>
        <w:rPr>
          <w:rFonts w:ascii="MS Gothic" w:eastAsia="MS Gothic" w:hAnsi="MS Gothic" w:cs="MS Gothic"/>
          <w:color w:val="666666"/>
          <w:spacing w:val="9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position w:val="-2"/>
          <w:sz w:val="22"/>
          <w:szCs w:val="22"/>
        </w:rPr>
        <w:t>df[df[</w:t>
      </w:r>
      <w:r>
        <w:rPr>
          <w:rFonts w:ascii="MS Gothic" w:eastAsia="MS Gothic" w:hAnsi="MS Gothic" w:cs="MS Gothic"/>
          <w:color w:val="BA2121"/>
          <w:position w:val="-2"/>
          <w:sz w:val="22"/>
          <w:szCs w:val="22"/>
        </w:rPr>
        <w:t>'date</w:t>
      </w:r>
      <w:r>
        <w:rPr>
          <w:rFonts w:ascii="MS Gothic" w:eastAsia="MS Gothic" w:hAnsi="MS Gothic" w:cs="MS Gothic"/>
          <w:color w:val="BA2121"/>
          <w:position w:val="-2"/>
          <w:sz w:val="22"/>
          <w:szCs w:val="22"/>
        </w:rPr>
        <w:t>'</w:t>
      </w:r>
      <w:r>
        <w:rPr>
          <w:rFonts w:ascii="MS Gothic" w:eastAsia="MS Gothic" w:hAnsi="MS Gothic" w:cs="MS Gothic"/>
          <w:color w:val="000000"/>
          <w:position w:val="-2"/>
          <w:sz w:val="22"/>
          <w:szCs w:val="22"/>
        </w:rPr>
        <w:t>]</w:t>
      </w:r>
      <w:r>
        <w:rPr>
          <w:rFonts w:ascii="MS Gothic" w:eastAsia="MS Gothic" w:hAnsi="MS Gothic" w:cs="MS Gothic"/>
          <w:color w:val="000000"/>
          <w:spacing w:val="62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666666"/>
          <w:position w:val="-2"/>
          <w:sz w:val="22"/>
          <w:szCs w:val="22"/>
        </w:rPr>
        <w:t>==</w:t>
      </w:r>
      <w:r>
        <w:rPr>
          <w:rFonts w:ascii="MS Gothic" w:eastAsia="MS Gothic" w:hAnsi="MS Gothic" w:cs="MS Gothic"/>
          <w:color w:val="666666"/>
          <w:spacing w:val="14"/>
          <w:position w:val="-2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w w:val="104"/>
          <w:position w:val="-2"/>
          <w:sz w:val="22"/>
          <w:szCs w:val="22"/>
        </w:rPr>
        <w:t>latest_date]</w:t>
      </w:r>
    </w:p>
    <w:p w:rsidR="002F265B" w:rsidRDefault="002F265B">
      <w:pPr>
        <w:spacing w:before="15" w:line="280" w:lineRule="exact"/>
        <w:rPr>
          <w:sz w:val="28"/>
          <w:szCs w:val="28"/>
        </w:rPr>
      </w:pPr>
    </w:p>
    <w:p w:rsidR="002F265B" w:rsidRDefault="001B7B5A">
      <w:pPr>
        <w:spacing w:line="260" w:lineRule="exact"/>
        <w:ind w:left="3111" w:right="2772" w:hanging="2291"/>
        <w:rPr>
          <w:rFonts w:ascii="MS Gothic" w:eastAsia="MS Gothic" w:hAnsi="MS Gothic" w:cs="MS Gothic"/>
          <w:sz w:val="22"/>
          <w:szCs w:val="22"/>
        </w:rPr>
        <w:sectPr w:rsidR="002F265B">
          <w:pgSz w:w="12240" w:h="15840"/>
          <w:pgMar w:top="1400" w:right="1720" w:bottom="280" w:left="700" w:header="0" w:footer="816" w:gutter="0"/>
          <w:cols w:space="720"/>
        </w:sectPr>
      </w:pPr>
      <w:r>
        <w:rPr>
          <w:rFonts w:ascii="MS Gothic" w:eastAsia="MS Gothic" w:hAnsi="MS Gothic" w:cs="MS Gothic"/>
          <w:sz w:val="22"/>
          <w:szCs w:val="22"/>
        </w:rPr>
        <w:t>fig</w:t>
      </w:r>
      <w:r>
        <w:rPr>
          <w:rFonts w:ascii="MS Gothic" w:eastAsia="MS Gothic" w:hAnsi="MS Gothic" w:cs="MS Gothic"/>
          <w:spacing w:val="18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666666"/>
          <w:sz w:val="22"/>
          <w:szCs w:val="22"/>
        </w:rPr>
        <w:t>=</w:t>
      </w:r>
      <w:r>
        <w:rPr>
          <w:rFonts w:ascii="MS Gothic" w:eastAsia="MS Gothic" w:hAnsi="MS Gothic" w:cs="MS Gothic"/>
          <w:color w:val="666666"/>
          <w:spacing w:val="9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sz w:val="22"/>
          <w:szCs w:val="22"/>
        </w:rPr>
        <w:t>px</w:t>
      </w:r>
      <w:r>
        <w:rPr>
          <w:rFonts w:ascii="MS Gothic" w:eastAsia="MS Gothic" w:hAnsi="MS Gothic" w:cs="MS Gothic"/>
          <w:color w:val="666666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sz w:val="22"/>
          <w:szCs w:val="22"/>
        </w:rPr>
        <w:t xml:space="preserve">choropleth(latest_data, </w:t>
      </w:r>
      <w:r>
        <w:rPr>
          <w:rFonts w:ascii="MS Gothic" w:eastAsia="MS Gothic" w:hAnsi="MS Gothic" w:cs="MS Gothic"/>
          <w:color w:val="000000"/>
          <w:spacing w:val="9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locations</w:t>
      </w:r>
      <w:r>
        <w:rPr>
          <w:rFonts w:ascii="MS Gothic" w:eastAsia="MS Gothic" w:hAnsi="MS Gothic" w:cs="MS Gothic"/>
          <w:color w:val="666666"/>
          <w:w w:val="104"/>
          <w:sz w:val="22"/>
          <w:szCs w:val="22"/>
        </w:rPr>
        <w:t>=</w:t>
      </w:r>
      <w:r>
        <w:rPr>
          <w:rFonts w:ascii="MS Gothic" w:eastAsia="MS Gothic" w:hAnsi="MS Gothic" w:cs="MS Gothic"/>
          <w:color w:val="BA2121"/>
          <w:w w:val="104"/>
          <w:sz w:val="22"/>
          <w:szCs w:val="22"/>
        </w:rPr>
        <w:t>"iso_code"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, color</w:t>
      </w:r>
      <w:r>
        <w:rPr>
          <w:rFonts w:ascii="MS Gothic" w:eastAsia="MS Gothic" w:hAnsi="MS Gothic" w:cs="MS Gothic"/>
          <w:color w:val="666666"/>
          <w:w w:val="104"/>
          <w:sz w:val="22"/>
          <w:szCs w:val="22"/>
        </w:rPr>
        <w:t>=</w:t>
      </w:r>
      <w:r>
        <w:rPr>
          <w:rFonts w:ascii="MS Gothic" w:eastAsia="MS Gothic" w:hAnsi="MS Gothic" w:cs="MS Gothic"/>
          <w:color w:val="BA2121"/>
          <w:w w:val="104"/>
          <w:sz w:val="22"/>
          <w:szCs w:val="22"/>
        </w:rPr>
        <w:t>"total_cases"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,</w:t>
      </w:r>
    </w:p>
    <w:p w:rsidR="002F265B" w:rsidRDefault="002F265B">
      <w:pPr>
        <w:spacing w:line="200" w:lineRule="exact"/>
      </w:pPr>
    </w:p>
    <w:p w:rsidR="002F265B" w:rsidRDefault="002F265B">
      <w:pPr>
        <w:spacing w:line="200" w:lineRule="exact"/>
      </w:pPr>
    </w:p>
    <w:p w:rsidR="002F265B" w:rsidRDefault="002F265B">
      <w:pPr>
        <w:spacing w:line="200" w:lineRule="exact"/>
      </w:pPr>
    </w:p>
    <w:p w:rsidR="002F265B" w:rsidRDefault="002F265B">
      <w:pPr>
        <w:spacing w:before="6" w:line="220" w:lineRule="exact"/>
        <w:rPr>
          <w:sz w:val="22"/>
          <w:szCs w:val="22"/>
        </w:rPr>
      </w:pPr>
    </w:p>
    <w:p w:rsidR="002F265B" w:rsidRDefault="001B7B5A">
      <w:pPr>
        <w:ind w:left="180" w:right="-53"/>
        <w:rPr>
          <w:rFonts w:ascii="MS Gothic" w:eastAsia="MS Gothic" w:hAnsi="MS Gothic" w:cs="MS Gothic"/>
          <w:sz w:val="22"/>
          <w:szCs w:val="22"/>
        </w:rPr>
      </w:pPr>
      <w:r>
        <w:pict>
          <v:group id="_x0000_s1027" style="position:absolute;left:0;text-align:left;margin-left:71.8pt;margin-top:71.8pt;width:468.4pt;height:61.4pt;z-index:-1344;mso-position-horizontal-relative:page;mso-position-vertical-relative:page" coordorigin="1436,1436" coordsize="9368,1228">
            <v:shape id="_x0000_s1029" style="position:absolute;left:1440;top:1440;width:9360;height:1220" coordorigin="1440,1440" coordsize="9360,1220" path="m1440,2620r4,18l1459,2654r21,6l10760,2660r18,-4l10794,2642r6,-22l10800,1480r-4,-18l10782,1446r-22,-6l1480,1440r-18,4l1446,1459r-6,21l1440,2620xe" fillcolor="#cfcfcf" stroked="f">
              <v:path arrowok="t"/>
            </v:shape>
            <v:shape id="_x0000_s1028" style="position:absolute;left:1460;top:1440;width:9320;height:1200" coordorigin="1460,1440" coordsize="9320,1200" path="m1460,2620r,11l1469,2640r9302,l10780,2631r,-1182l10771,1440r-9302,l1460,1449r,1171xe" fillcolor="#f7f7f7" stroked="f">
              <v:path arrowok="t"/>
            </v:shape>
            <w10:wrap anchorx="page" anchory="page"/>
          </v:group>
        </w:pict>
      </w:r>
      <w:r>
        <w:rPr>
          <w:rFonts w:ascii="MS Gothic" w:eastAsia="MS Gothic" w:hAnsi="MS Gothic" w:cs="MS Gothic"/>
          <w:w w:val="104"/>
          <w:sz w:val="22"/>
          <w:szCs w:val="22"/>
        </w:rPr>
        <w:t>fig</w:t>
      </w:r>
      <w:r>
        <w:rPr>
          <w:rFonts w:ascii="MS Gothic" w:eastAsia="MS Gothic" w:hAnsi="MS Gothic" w:cs="MS Gothic"/>
          <w:color w:val="666666"/>
          <w:w w:val="104"/>
          <w:sz w:val="22"/>
          <w:szCs w:val="22"/>
        </w:rPr>
        <w:t>.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show()</w:t>
      </w:r>
    </w:p>
    <w:p w:rsidR="002F265B" w:rsidRDefault="001B7B5A">
      <w:pPr>
        <w:spacing w:before="50" w:line="260" w:lineRule="exact"/>
        <w:ind w:right="2485"/>
        <w:rPr>
          <w:rFonts w:ascii="MS Gothic" w:eastAsia="MS Gothic" w:hAnsi="MS Gothic" w:cs="MS Gothic"/>
          <w:sz w:val="22"/>
          <w:szCs w:val="22"/>
        </w:rPr>
        <w:sectPr w:rsidR="002F265B">
          <w:pgSz w:w="12240" w:h="15840"/>
          <w:pgMar w:top="1420" w:right="1320" w:bottom="280" w:left="1340" w:header="0" w:footer="816" w:gutter="0"/>
          <w:cols w:num="2" w:space="720" w:equalWidth="0">
            <w:col w:w="1326" w:space="1145"/>
            <w:col w:w="7109"/>
          </w:cols>
        </w:sectPr>
      </w:pPr>
      <w:r>
        <w:br w:type="column"/>
      </w:r>
      <w:r>
        <w:rPr>
          <w:rFonts w:ascii="MS Gothic" w:eastAsia="MS Gothic" w:hAnsi="MS Gothic" w:cs="MS Gothic"/>
          <w:w w:val="104"/>
          <w:sz w:val="22"/>
          <w:szCs w:val="22"/>
        </w:rPr>
        <w:t>hover_name</w:t>
      </w:r>
      <w:r>
        <w:rPr>
          <w:rFonts w:ascii="MS Gothic" w:eastAsia="MS Gothic" w:hAnsi="MS Gothic" w:cs="MS Gothic"/>
          <w:color w:val="666666"/>
          <w:w w:val="104"/>
          <w:sz w:val="22"/>
          <w:szCs w:val="22"/>
        </w:rPr>
        <w:t>=</w:t>
      </w:r>
      <w:r>
        <w:rPr>
          <w:rFonts w:ascii="MS Gothic" w:eastAsia="MS Gothic" w:hAnsi="MS Gothic" w:cs="MS Gothic"/>
          <w:color w:val="BA2121"/>
          <w:w w:val="104"/>
          <w:sz w:val="22"/>
          <w:szCs w:val="22"/>
        </w:rPr>
        <w:t>"location"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, color_continuous_scale</w:t>
      </w:r>
      <w:r>
        <w:rPr>
          <w:rFonts w:ascii="MS Gothic" w:eastAsia="MS Gothic" w:hAnsi="MS Gothic" w:cs="MS Gothic"/>
          <w:color w:val="666666"/>
          <w:w w:val="104"/>
          <w:sz w:val="22"/>
          <w:szCs w:val="22"/>
        </w:rPr>
        <w:t>=</w:t>
      </w:r>
      <w:r>
        <w:rPr>
          <w:rFonts w:ascii="MS Gothic" w:eastAsia="MS Gothic" w:hAnsi="MS Gothic" w:cs="MS Gothic"/>
          <w:color w:val="BA2121"/>
          <w:w w:val="104"/>
          <w:sz w:val="22"/>
          <w:szCs w:val="22"/>
        </w:rPr>
        <w:t>"Reds"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 xml:space="preserve">, </w:t>
      </w:r>
      <w:r>
        <w:rPr>
          <w:rFonts w:ascii="MS Gothic" w:eastAsia="MS Gothic" w:hAnsi="MS Gothic" w:cs="MS Gothic"/>
          <w:color w:val="000000"/>
          <w:sz w:val="22"/>
          <w:szCs w:val="22"/>
        </w:rPr>
        <w:t>title</w:t>
      </w:r>
      <w:r>
        <w:rPr>
          <w:rFonts w:ascii="MS Gothic" w:eastAsia="MS Gothic" w:hAnsi="MS Gothic" w:cs="MS Gothic"/>
          <w:color w:val="666666"/>
          <w:sz w:val="22"/>
          <w:szCs w:val="22"/>
        </w:rPr>
        <w:t>=</w:t>
      </w:r>
      <w:r>
        <w:rPr>
          <w:rFonts w:ascii="MS Gothic" w:eastAsia="MS Gothic" w:hAnsi="MS Gothic" w:cs="MS Gothic"/>
          <w:color w:val="BA2121"/>
          <w:sz w:val="22"/>
          <w:szCs w:val="22"/>
        </w:rPr>
        <w:t>'Total</w:t>
      </w:r>
      <w:r>
        <w:rPr>
          <w:rFonts w:ascii="MS Gothic" w:eastAsia="MS Gothic" w:hAnsi="MS Gothic" w:cs="MS Gothic"/>
          <w:color w:val="BA2121"/>
          <w:spacing w:val="58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BA2121"/>
          <w:sz w:val="22"/>
          <w:szCs w:val="22"/>
        </w:rPr>
        <w:t>COVID-19</w:t>
      </w:r>
      <w:r>
        <w:rPr>
          <w:rFonts w:ascii="MS Gothic" w:eastAsia="MS Gothic" w:hAnsi="MS Gothic" w:cs="MS Gothic"/>
          <w:color w:val="BA2121"/>
          <w:spacing w:val="40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BA2121"/>
          <w:sz w:val="22"/>
          <w:szCs w:val="22"/>
        </w:rPr>
        <w:t>Cases</w:t>
      </w:r>
      <w:r>
        <w:rPr>
          <w:rFonts w:ascii="MS Gothic" w:eastAsia="MS Gothic" w:hAnsi="MS Gothic" w:cs="MS Gothic"/>
          <w:color w:val="BA2121"/>
          <w:spacing w:val="27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BA2121"/>
          <w:sz w:val="22"/>
          <w:szCs w:val="22"/>
        </w:rPr>
        <w:t>by</w:t>
      </w:r>
      <w:r>
        <w:rPr>
          <w:rFonts w:ascii="MS Gothic" w:eastAsia="MS Gothic" w:hAnsi="MS Gothic" w:cs="MS Gothic"/>
          <w:color w:val="BA2121"/>
          <w:spacing w:val="14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BA2121"/>
          <w:w w:val="104"/>
          <w:sz w:val="22"/>
          <w:szCs w:val="22"/>
        </w:rPr>
        <w:t>Country'</w:t>
      </w:r>
      <w:r>
        <w:rPr>
          <w:rFonts w:ascii="MS Gothic" w:eastAsia="MS Gothic" w:hAnsi="MS Gothic" w:cs="MS Gothic"/>
          <w:color w:val="000000"/>
          <w:w w:val="104"/>
          <w:sz w:val="22"/>
          <w:szCs w:val="22"/>
        </w:rPr>
        <w:t>)</w:t>
      </w:r>
    </w:p>
    <w:p w:rsidR="002F265B" w:rsidRDefault="002F265B">
      <w:pPr>
        <w:spacing w:before="5" w:line="280" w:lineRule="exact"/>
        <w:rPr>
          <w:sz w:val="28"/>
          <w:szCs w:val="28"/>
        </w:rPr>
      </w:pPr>
    </w:p>
    <w:p w:rsidR="002F265B" w:rsidRDefault="001B7B5A">
      <w:pPr>
        <w:ind w:left="568"/>
      </w:pPr>
      <w:r>
        <w:pict>
          <v:shape id="_x0000_i1027" type="#_x0000_t75" style="width:421.2pt;height:139.2pt">
            <v:imagedata r:id="rId10" o:title=""/>
          </v:shape>
        </w:pict>
      </w:r>
    </w:p>
    <w:p w:rsidR="002F265B" w:rsidRDefault="002F265B">
      <w:pPr>
        <w:spacing w:line="200" w:lineRule="exact"/>
      </w:pPr>
    </w:p>
    <w:p w:rsidR="002F265B" w:rsidRDefault="002F265B">
      <w:pPr>
        <w:spacing w:line="200" w:lineRule="exact"/>
      </w:pPr>
    </w:p>
    <w:p w:rsidR="002F265B" w:rsidRDefault="002F265B">
      <w:pPr>
        <w:spacing w:line="200" w:lineRule="exact"/>
      </w:pPr>
    </w:p>
    <w:p w:rsidR="002F265B" w:rsidRDefault="002F265B">
      <w:pPr>
        <w:spacing w:line="200" w:lineRule="exact"/>
      </w:pPr>
    </w:p>
    <w:p w:rsidR="002F265B" w:rsidRDefault="002F265B">
      <w:pPr>
        <w:spacing w:before="11" w:line="200" w:lineRule="exact"/>
      </w:pPr>
    </w:p>
    <w:p w:rsidR="002F265B" w:rsidRDefault="001B7B5A">
      <w:pPr>
        <w:spacing w:before="26"/>
        <w:ind w:left="100" w:right="639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0.1   </w:t>
      </w:r>
      <w:r>
        <w:rPr>
          <w:b/>
          <w:spacing w:val="41"/>
          <w:sz w:val="24"/>
          <w:szCs w:val="24"/>
        </w:rPr>
        <w:t xml:space="preserve"> </w:t>
      </w:r>
      <w:r>
        <w:rPr>
          <w:b/>
          <w:spacing w:val="28"/>
          <w:sz w:val="24"/>
          <w:szCs w:val="24"/>
        </w:rPr>
        <w:t xml:space="preserve"> </w:t>
      </w:r>
      <w:r>
        <w:rPr>
          <w:b/>
          <w:w w:val="108"/>
          <w:sz w:val="24"/>
          <w:szCs w:val="24"/>
        </w:rPr>
        <w:t>Findings</w:t>
      </w:r>
      <w:r>
        <w:rPr>
          <w:b/>
          <w:spacing w:val="61"/>
          <w:w w:val="108"/>
          <w:sz w:val="24"/>
          <w:szCs w:val="24"/>
        </w:rPr>
        <w:t xml:space="preserve"> </w:t>
      </w:r>
      <w:r>
        <w:rPr>
          <w:b/>
          <w:w w:val="108"/>
          <w:sz w:val="24"/>
          <w:szCs w:val="24"/>
        </w:rPr>
        <w:t>&amp;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w w:val="111"/>
          <w:sz w:val="24"/>
          <w:szCs w:val="24"/>
        </w:rPr>
        <w:t>Insig</w:t>
      </w:r>
      <w:r>
        <w:rPr>
          <w:b/>
          <w:spacing w:val="-7"/>
          <w:w w:val="111"/>
          <w:sz w:val="24"/>
          <w:szCs w:val="24"/>
        </w:rPr>
        <w:t>h</w:t>
      </w:r>
      <w:r>
        <w:rPr>
          <w:b/>
          <w:w w:val="121"/>
          <w:sz w:val="24"/>
          <w:szCs w:val="24"/>
        </w:rPr>
        <w:t>ts</w:t>
      </w:r>
    </w:p>
    <w:p w:rsidR="002F265B" w:rsidRDefault="002F265B">
      <w:pPr>
        <w:spacing w:before="5" w:line="140" w:lineRule="exact"/>
        <w:rPr>
          <w:sz w:val="15"/>
          <w:szCs w:val="15"/>
        </w:rPr>
      </w:pPr>
    </w:p>
    <w:p w:rsidR="002F265B" w:rsidRDefault="001B7B5A">
      <w:pPr>
        <w:spacing w:line="257" w:lineRule="auto"/>
        <w:ind w:left="645" w:right="82" w:hanging="279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India </w:t>
      </w:r>
      <w:r>
        <w:rPr>
          <w:b/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6"/>
          <w:sz w:val="22"/>
          <w:szCs w:val="22"/>
        </w:rPr>
        <w:t>p</w:t>
      </w:r>
      <w:r>
        <w:rPr>
          <w:sz w:val="22"/>
          <w:szCs w:val="22"/>
        </w:rPr>
        <w:t xml:space="preserve">erienced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 xml:space="preserve">sharp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rise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 xml:space="preserve">VID-19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cases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around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2021,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kn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>wn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39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the</w:t>
      </w:r>
      <w:r>
        <w:rPr>
          <w:spacing w:val="23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second </w:t>
      </w:r>
      <w:r>
        <w:rPr>
          <w:spacing w:val="-6"/>
          <w:w w:val="99"/>
          <w:sz w:val="22"/>
          <w:szCs w:val="22"/>
        </w:rPr>
        <w:t>w</w:t>
      </w:r>
      <w:r>
        <w:rPr>
          <w:spacing w:val="-6"/>
          <w:w w:val="111"/>
          <w:sz w:val="22"/>
          <w:szCs w:val="22"/>
        </w:rPr>
        <w:t>a</w:t>
      </w:r>
      <w:r>
        <w:rPr>
          <w:spacing w:val="-6"/>
          <w:w w:val="104"/>
          <w:sz w:val="22"/>
          <w:szCs w:val="22"/>
        </w:rPr>
        <w:t>v</w:t>
      </w:r>
      <w:r>
        <w:rPr>
          <w:w w:val="103"/>
          <w:sz w:val="22"/>
          <w:szCs w:val="22"/>
        </w:rPr>
        <w:t>e.</w:t>
      </w:r>
    </w:p>
    <w:p w:rsidR="002F265B" w:rsidRDefault="001B7B5A">
      <w:pPr>
        <w:ind w:left="367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The </w:t>
      </w:r>
      <w:r>
        <w:rPr>
          <w:b/>
          <w:spacing w:val="35"/>
          <w:sz w:val="22"/>
          <w:szCs w:val="22"/>
        </w:rPr>
        <w:t xml:space="preserve"> </w:t>
      </w:r>
      <w:r>
        <w:rPr>
          <w:b/>
          <w:w w:val="118"/>
          <w:sz w:val="22"/>
          <w:szCs w:val="22"/>
        </w:rPr>
        <w:t>United</w:t>
      </w:r>
      <w:r>
        <w:rPr>
          <w:b/>
          <w:spacing w:val="19"/>
          <w:w w:val="118"/>
          <w:sz w:val="22"/>
          <w:szCs w:val="22"/>
        </w:rPr>
        <w:t xml:space="preserve"> </w:t>
      </w:r>
      <w:r>
        <w:rPr>
          <w:b/>
          <w:w w:val="118"/>
          <w:sz w:val="22"/>
          <w:szCs w:val="22"/>
        </w:rPr>
        <w:t>States</w:t>
      </w:r>
      <w:r>
        <w:rPr>
          <w:b/>
          <w:spacing w:val="14"/>
          <w:w w:val="118"/>
          <w:sz w:val="22"/>
          <w:szCs w:val="22"/>
        </w:rPr>
        <w:t xml:space="preserve"> </w:t>
      </w:r>
      <w:r>
        <w:rPr>
          <w:sz w:val="22"/>
          <w:szCs w:val="22"/>
        </w:rPr>
        <w:t>had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 xml:space="preserve">highest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total </w:t>
      </w:r>
      <w:r>
        <w:rPr>
          <w:spacing w:val="18"/>
          <w:sz w:val="22"/>
          <w:szCs w:val="22"/>
        </w:rPr>
        <w:t xml:space="preserve"> </w:t>
      </w:r>
      <w:r>
        <w:rPr>
          <w:spacing w:val="-13"/>
          <w:w w:val="106"/>
          <w:sz w:val="22"/>
          <w:szCs w:val="22"/>
        </w:rPr>
        <w:t>v</w:t>
      </w:r>
      <w:r>
        <w:rPr>
          <w:w w:val="106"/>
          <w:sz w:val="22"/>
          <w:szCs w:val="22"/>
        </w:rPr>
        <w:t>accinations,</w:t>
      </w:r>
      <w:r>
        <w:rPr>
          <w:spacing w:val="23"/>
          <w:w w:val="106"/>
          <w:sz w:val="22"/>
          <w:szCs w:val="22"/>
        </w:rPr>
        <w:t xml:space="preserve"> </w:t>
      </w:r>
      <w:r>
        <w:rPr>
          <w:sz w:val="22"/>
          <w:szCs w:val="22"/>
        </w:rPr>
        <w:t>rea</w:t>
      </w:r>
      <w:r>
        <w:rPr>
          <w:spacing w:val="-6"/>
          <w:sz w:val="22"/>
          <w:szCs w:val="22"/>
        </w:rPr>
        <w:t>c</w:t>
      </w:r>
      <w:r>
        <w:rPr>
          <w:sz w:val="22"/>
          <w:szCs w:val="22"/>
        </w:rPr>
        <w:t xml:space="preserve">hing 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ov</w:t>
      </w:r>
      <w:r>
        <w:rPr>
          <w:sz w:val="22"/>
          <w:szCs w:val="22"/>
        </w:rPr>
        <w:t>er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200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million</w:t>
      </w:r>
      <w:r>
        <w:rPr>
          <w:spacing w:val="37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2022.</w:t>
      </w:r>
    </w:p>
    <w:p w:rsidR="002F265B" w:rsidRDefault="001B7B5A">
      <w:pPr>
        <w:spacing w:before="18"/>
        <w:ind w:left="367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spacing w:val="2"/>
          <w:sz w:val="22"/>
          <w:szCs w:val="22"/>
        </w:rPr>
        <w:t xml:space="preserve"> </w:t>
      </w:r>
      <w:r>
        <w:rPr>
          <w:b/>
          <w:w w:val="114"/>
          <w:sz w:val="22"/>
          <w:szCs w:val="22"/>
        </w:rPr>
        <w:t>Ke</w:t>
      </w:r>
      <w:r>
        <w:rPr>
          <w:b/>
          <w:spacing w:val="-8"/>
          <w:w w:val="114"/>
          <w:sz w:val="22"/>
          <w:szCs w:val="22"/>
        </w:rPr>
        <w:t>ny</w:t>
      </w:r>
      <w:r>
        <w:rPr>
          <w:b/>
          <w:w w:val="114"/>
          <w:sz w:val="22"/>
          <w:szCs w:val="22"/>
        </w:rPr>
        <w:t>a’s</w:t>
      </w:r>
      <w:r>
        <w:rPr>
          <w:b/>
          <w:spacing w:val="17"/>
          <w:w w:val="114"/>
          <w:sz w:val="22"/>
          <w:szCs w:val="22"/>
        </w:rPr>
        <w:t xml:space="preserve"> </w:t>
      </w:r>
      <w:r>
        <w:rPr>
          <w:b/>
          <w:spacing w:val="-16"/>
          <w:w w:val="114"/>
          <w:sz w:val="22"/>
          <w:szCs w:val="22"/>
        </w:rPr>
        <w:t>v</w:t>
      </w:r>
      <w:r>
        <w:rPr>
          <w:b/>
          <w:w w:val="114"/>
          <w:sz w:val="22"/>
          <w:szCs w:val="22"/>
        </w:rPr>
        <w:t>accination</w:t>
      </w:r>
      <w:r>
        <w:rPr>
          <w:b/>
          <w:spacing w:val="29"/>
          <w:w w:val="114"/>
          <w:sz w:val="22"/>
          <w:szCs w:val="22"/>
        </w:rPr>
        <w:t xml:space="preserve"> </w:t>
      </w:r>
      <w:r>
        <w:rPr>
          <w:b/>
          <w:w w:val="114"/>
          <w:sz w:val="22"/>
          <w:szCs w:val="22"/>
        </w:rPr>
        <w:t>rollout</w:t>
      </w:r>
      <w:r>
        <w:rPr>
          <w:b/>
          <w:spacing w:val="17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started</w:t>
      </w:r>
      <w:r>
        <w:rPr>
          <w:spacing w:val="10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sl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but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6"/>
          <w:sz w:val="22"/>
          <w:szCs w:val="22"/>
        </w:rPr>
        <w:t>ow</w:t>
      </w:r>
      <w:r>
        <w:rPr>
          <w:sz w:val="22"/>
          <w:szCs w:val="22"/>
        </w:rPr>
        <w:t>ed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steady </w:t>
      </w:r>
      <w:r>
        <w:rPr>
          <w:spacing w:val="14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impr</w:t>
      </w:r>
      <w:r>
        <w:rPr>
          <w:spacing w:val="-6"/>
          <w:w w:val="106"/>
          <w:sz w:val="22"/>
          <w:szCs w:val="22"/>
        </w:rPr>
        <w:t>o</w:t>
      </w:r>
      <w:r>
        <w:rPr>
          <w:spacing w:val="-6"/>
          <w:w w:val="104"/>
          <w:sz w:val="22"/>
          <w:szCs w:val="22"/>
        </w:rPr>
        <w:t>v</w:t>
      </w:r>
      <w:r>
        <w:rPr>
          <w:w w:val="104"/>
          <w:sz w:val="22"/>
          <w:szCs w:val="22"/>
        </w:rPr>
        <w:t>eme</w:t>
      </w:r>
      <w:r>
        <w:rPr>
          <w:spacing w:val="-6"/>
          <w:w w:val="104"/>
          <w:sz w:val="22"/>
          <w:szCs w:val="22"/>
        </w:rPr>
        <w:t>n</w:t>
      </w:r>
      <w:r>
        <w:rPr>
          <w:w w:val="139"/>
          <w:sz w:val="22"/>
          <w:szCs w:val="22"/>
        </w:rPr>
        <w:t>t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after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2022.</w:t>
      </w:r>
    </w:p>
    <w:p w:rsidR="002F265B" w:rsidRDefault="001B7B5A">
      <w:pPr>
        <w:spacing w:before="18"/>
        <w:ind w:left="367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9"/>
          <w:sz w:val="22"/>
          <w:szCs w:val="22"/>
        </w:rPr>
        <w:t xml:space="preserve"> </w:t>
      </w:r>
      <w:r>
        <w:rPr>
          <w:b/>
          <w:w w:val="116"/>
          <w:sz w:val="22"/>
          <w:szCs w:val="22"/>
        </w:rPr>
        <w:t>death</w:t>
      </w:r>
      <w:r>
        <w:rPr>
          <w:b/>
          <w:spacing w:val="19"/>
          <w:w w:val="116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rate </w:t>
      </w:r>
      <w:r>
        <w:rPr>
          <w:b/>
          <w:spacing w:val="20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 xml:space="preserve">noticeably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higher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cou</w:t>
      </w:r>
      <w:r>
        <w:rPr>
          <w:spacing w:val="-6"/>
          <w:sz w:val="22"/>
          <w:szCs w:val="22"/>
        </w:rPr>
        <w:t>n</w:t>
      </w:r>
      <w:r>
        <w:rPr>
          <w:sz w:val="22"/>
          <w:szCs w:val="22"/>
        </w:rPr>
        <w:t xml:space="preserve">try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 xml:space="preserve">compared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0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others.</w:t>
      </w:r>
    </w:p>
    <w:p w:rsidR="002F265B" w:rsidRDefault="001B7B5A">
      <w:pPr>
        <w:spacing w:before="18"/>
        <w:ind w:left="367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Global</w:t>
      </w:r>
      <w:r>
        <w:rPr>
          <w:spacing w:val="47"/>
          <w:sz w:val="22"/>
          <w:szCs w:val="22"/>
        </w:rPr>
        <w:t xml:space="preserve"> </w:t>
      </w:r>
      <w:r>
        <w:rPr>
          <w:spacing w:val="-13"/>
          <w:w w:val="106"/>
          <w:sz w:val="22"/>
          <w:szCs w:val="22"/>
        </w:rPr>
        <w:t>v</w:t>
      </w:r>
      <w:r>
        <w:rPr>
          <w:w w:val="106"/>
          <w:sz w:val="22"/>
          <w:szCs w:val="22"/>
        </w:rPr>
        <w:t>accination</w:t>
      </w:r>
      <w:r>
        <w:rPr>
          <w:spacing w:val="21"/>
          <w:w w:val="106"/>
          <w:sz w:val="22"/>
          <w:szCs w:val="22"/>
        </w:rPr>
        <w:t xml:space="preserve"> </w:t>
      </w:r>
      <w:r>
        <w:rPr>
          <w:sz w:val="22"/>
          <w:szCs w:val="22"/>
        </w:rPr>
        <w:t>progress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hel</w:t>
      </w:r>
      <w:r>
        <w:rPr>
          <w:spacing w:val="6"/>
          <w:sz w:val="22"/>
          <w:szCs w:val="22"/>
        </w:rPr>
        <w:t>p</w:t>
      </w:r>
      <w:r>
        <w:rPr>
          <w:sz w:val="22"/>
          <w:szCs w:val="22"/>
        </w:rPr>
        <w:t>ed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reduce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daily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cases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after </w:t>
      </w:r>
      <w:r>
        <w:rPr>
          <w:spacing w:val="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mid-2021.</w:t>
      </w:r>
    </w:p>
    <w:p w:rsidR="002F265B" w:rsidRDefault="002F265B">
      <w:pPr>
        <w:spacing w:before="4" w:line="120" w:lineRule="exact"/>
        <w:rPr>
          <w:sz w:val="12"/>
          <w:szCs w:val="12"/>
        </w:rPr>
      </w:pPr>
    </w:p>
    <w:p w:rsidR="002F265B" w:rsidRDefault="002F265B">
      <w:pPr>
        <w:spacing w:line="200" w:lineRule="exact"/>
      </w:pPr>
    </w:p>
    <w:p w:rsidR="002F265B" w:rsidRDefault="001B7B5A">
      <w:pPr>
        <w:ind w:left="100" w:right="7514"/>
        <w:jc w:val="both"/>
        <w:rPr>
          <w:sz w:val="22"/>
          <w:szCs w:val="22"/>
        </w:rPr>
      </w:pPr>
      <w:r>
        <w:rPr>
          <w:b/>
          <w:w w:val="117"/>
          <w:sz w:val="22"/>
          <w:szCs w:val="22"/>
        </w:rPr>
        <w:t xml:space="preserve">0.1.1  </w:t>
      </w:r>
      <w:r>
        <w:rPr>
          <w:b/>
          <w:spacing w:val="25"/>
          <w:w w:val="117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>
        <w:rPr>
          <w:b/>
          <w:spacing w:val="-26"/>
          <w:sz w:val="22"/>
          <w:szCs w:val="22"/>
        </w:rPr>
        <w:t xml:space="preserve"> </w:t>
      </w:r>
      <w:r>
        <w:rPr>
          <w:b/>
          <w:w w:val="113"/>
          <w:sz w:val="22"/>
          <w:szCs w:val="22"/>
        </w:rPr>
        <w:t>Summary</w:t>
      </w:r>
    </w:p>
    <w:p w:rsidR="002F265B" w:rsidRDefault="002F265B">
      <w:pPr>
        <w:spacing w:before="9" w:line="140" w:lineRule="exact"/>
        <w:rPr>
          <w:sz w:val="15"/>
          <w:szCs w:val="15"/>
        </w:rPr>
      </w:pPr>
    </w:p>
    <w:p w:rsidR="002F265B" w:rsidRDefault="001B7B5A">
      <w:pPr>
        <w:spacing w:line="257" w:lineRule="auto"/>
        <w:ind w:left="100" w:right="82"/>
        <w:jc w:val="both"/>
        <w:rPr>
          <w:sz w:val="22"/>
          <w:szCs w:val="22"/>
        </w:rPr>
      </w:pPr>
      <w:r>
        <w:rPr>
          <w:spacing w:val="-18"/>
          <w:sz w:val="22"/>
          <w:szCs w:val="22"/>
        </w:rPr>
        <w:t>F</w:t>
      </w:r>
      <w:r>
        <w:rPr>
          <w:sz w:val="22"/>
          <w:szCs w:val="22"/>
        </w:rPr>
        <w:t xml:space="preserve">rom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analysis,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it’s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clear</w:t>
      </w:r>
      <w:r>
        <w:rPr>
          <w:spacing w:val="36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that</w:t>
      </w:r>
      <w:r>
        <w:rPr>
          <w:spacing w:val="47"/>
          <w:w w:val="110"/>
          <w:sz w:val="22"/>
          <w:szCs w:val="22"/>
        </w:rPr>
        <w:t xml:space="preserve"> </w:t>
      </w:r>
      <w:r>
        <w:rPr>
          <w:spacing w:val="-13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accination</w:t>
      </w:r>
      <w:r>
        <w:rPr>
          <w:spacing w:val="-2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rollouts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pl</w:t>
      </w:r>
      <w:r>
        <w:rPr>
          <w:spacing w:val="-6"/>
          <w:sz w:val="22"/>
          <w:szCs w:val="22"/>
        </w:rPr>
        <w:t>ay</w:t>
      </w:r>
      <w:r>
        <w:rPr>
          <w:sz w:val="22"/>
          <w:szCs w:val="22"/>
        </w:rPr>
        <w:t>ed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big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role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reducing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23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</w:t>
      </w:r>
      <w:r>
        <w:rPr>
          <w:spacing w:val="-6"/>
          <w:w w:val="107"/>
          <w:sz w:val="22"/>
          <w:szCs w:val="22"/>
        </w:rPr>
        <w:t>O</w:t>
      </w:r>
      <w:r>
        <w:rPr>
          <w:w w:val="102"/>
          <w:sz w:val="22"/>
          <w:szCs w:val="22"/>
        </w:rPr>
        <w:t xml:space="preserve">VID-19 </w:t>
      </w:r>
      <w:r>
        <w:rPr>
          <w:sz w:val="22"/>
          <w:szCs w:val="22"/>
        </w:rPr>
        <w:t>cases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globall</w:t>
      </w:r>
      <w:r>
        <w:rPr>
          <w:spacing w:val="-18"/>
          <w:sz w:val="22"/>
          <w:szCs w:val="22"/>
        </w:rPr>
        <w:t>y</w:t>
      </w:r>
      <w:r>
        <w:rPr>
          <w:sz w:val="22"/>
          <w:szCs w:val="22"/>
        </w:rPr>
        <w:t xml:space="preserve">.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6"/>
          <w:sz w:val="22"/>
          <w:szCs w:val="22"/>
        </w:rPr>
        <w:t>ow</w:t>
      </w:r>
      <w:r>
        <w:rPr>
          <w:sz w:val="22"/>
          <w:szCs w:val="22"/>
        </w:rPr>
        <w:t>e</w:t>
      </w:r>
      <w:r>
        <w:rPr>
          <w:spacing w:val="-6"/>
          <w:sz w:val="22"/>
          <w:szCs w:val="22"/>
        </w:rPr>
        <w:t>v</w:t>
      </w:r>
      <w:r>
        <w:rPr>
          <w:sz w:val="22"/>
          <w:szCs w:val="22"/>
        </w:rPr>
        <w:t>er,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some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cou</w:t>
      </w:r>
      <w:r>
        <w:rPr>
          <w:spacing w:val="-6"/>
          <w:sz w:val="22"/>
          <w:szCs w:val="22"/>
        </w:rPr>
        <w:t>n</w:t>
      </w:r>
      <w:r>
        <w:rPr>
          <w:sz w:val="22"/>
          <w:szCs w:val="22"/>
        </w:rPr>
        <w:t>tries  faced</w:t>
      </w:r>
      <w:r>
        <w:rPr>
          <w:spacing w:val="18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c</w:t>
      </w:r>
      <w:r>
        <w:rPr>
          <w:sz w:val="22"/>
          <w:szCs w:val="22"/>
        </w:rPr>
        <w:t>hallenges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early</w:t>
      </w:r>
      <w:r>
        <w:rPr>
          <w:spacing w:val="3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distribution,</w:t>
      </w:r>
      <w:r>
        <w:rPr>
          <w:spacing w:val="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affecting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their</w:t>
      </w:r>
      <w:r>
        <w:rPr>
          <w:spacing w:val="48"/>
          <w:sz w:val="22"/>
          <w:szCs w:val="22"/>
        </w:rPr>
        <w:t xml:space="preserve"> </w:t>
      </w:r>
      <w:r>
        <w:rPr>
          <w:spacing w:val="-6"/>
          <w:w w:val="99"/>
          <w:sz w:val="22"/>
          <w:szCs w:val="22"/>
        </w:rPr>
        <w:t>o</w:t>
      </w:r>
      <w:r>
        <w:rPr>
          <w:spacing w:val="-6"/>
          <w:w w:val="104"/>
          <w:sz w:val="22"/>
          <w:szCs w:val="22"/>
        </w:rPr>
        <w:t>v</w:t>
      </w:r>
      <w:r>
        <w:rPr>
          <w:w w:val="105"/>
          <w:sz w:val="22"/>
          <w:szCs w:val="22"/>
        </w:rPr>
        <w:t xml:space="preserve">erall </w:t>
      </w:r>
      <w:r>
        <w:rPr>
          <w:sz w:val="22"/>
          <w:szCs w:val="22"/>
        </w:rPr>
        <w:t>case</w:t>
      </w:r>
      <w:r>
        <w:rPr>
          <w:spacing w:val="26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trends.</w:t>
      </w:r>
    </w:p>
    <w:sectPr w:rsidR="002F265B">
      <w:type w:val="continuous"/>
      <w:pgSz w:w="12240" w:h="15840"/>
      <w:pgMar w:top="14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B5A" w:rsidRDefault="001B7B5A">
      <w:r>
        <w:separator/>
      </w:r>
    </w:p>
  </w:endnote>
  <w:endnote w:type="continuationSeparator" w:id="0">
    <w:p w:rsidR="001B7B5A" w:rsidRDefault="001B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65B" w:rsidRDefault="001B7B5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25pt;margin-top:740.2pt;width:9.45pt;height:12.9pt;z-index:-251658752;mso-position-horizontal-relative:page;mso-position-vertical-relative:page" filled="f" stroked="f">
          <v:textbox inset="0,0,0,0">
            <w:txbxContent>
              <w:p w:rsidR="002F265B" w:rsidRDefault="001B7B5A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684509">
                  <w:rPr>
                    <w:noProof/>
                    <w:sz w:val="22"/>
                    <w:szCs w:val="22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B5A" w:rsidRDefault="001B7B5A">
      <w:r>
        <w:separator/>
      </w:r>
    </w:p>
  </w:footnote>
  <w:footnote w:type="continuationSeparator" w:id="0">
    <w:p w:rsidR="001B7B5A" w:rsidRDefault="001B7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46E31"/>
    <w:multiLevelType w:val="multilevel"/>
    <w:tmpl w:val="3C04B51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5B"/>
    <w:rsid w:val="001B7B5A"/>
    <w:rsid w:val="002F265B"/>
    <w:rsid w:val="0068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6ADCE14-F48F-48F7-BD5A-DD0759C7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2025-05-15T21:51:00Z</dcterms:created>
  <dcterms:modified xsi:type="dcterms:W3CDTF">2025-05-15T21:55:00Z</dcterms:modified>
</cp:coreProperties>
</file>